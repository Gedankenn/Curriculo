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tbl>
      <w:tblPr>
        <w:tblStyle w:val="divdocumentdivparagraphnth-last-child1"/>
        <w:tblW w:w="0" w:type="auto"/>
        <w:tblCellSpacing w:w="0" w:type="dxa"/>
        <w:shd w:val="clear" w:color="auto" w:fill="434D5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040"/>
        <w:gridCol w:w="10200"/>
      </w:tblGrid>
      <w:tr>
        <w:tblPrEx>
          <w:tblW w:w="0" w:type="auto"/>
          <w:tblCellSpacing w:w="0" w:type="dxa"/>
          <w:shd w:val="clear" w:color="auto" w:fill="434D54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1580"/>
          <w:tblCellSpacing w:w="0" w:type="dxa"/>
        </w:trPr>
        <w:tc>
          <w:tcPr>
            <w:tcW w:w="2040" w:type="dxa"/>
            <w:shd w:val="clear" w:color="auto" w:fill="144181"/>
            <w:noWrap w:val="0"/>
            <w:tcMar>
              <w:top w:w="6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444500</wp:posOffset>
                  </wp:positionH>
                  <wp:positionV relativeFrom="paragraph">
                    <wp:posOffset>0</wp:posOffset>
                  </wp:positionV>
                  <wp:extent cx="787051" cy="787494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51" cy="787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00" w:type="dxa"/>
            <w:shd w:val="clear" w:color="auto" w:fill="144181"/>
            <w:noWrap w:val="0"/>
            <w:tcMar>
              <w:top w:w="640" w:type="dxa"/>
              <w:left w:w="0" w:type="dxa"/>
              <w:bottom w:w="0" w:type="dxa"/>
              <w:right w:w="700" w:type="dxa"/>
            </w:tcMar>
            <w:vAlign w:val="top"/>
            <w:hideMark/>
          </w:tcPr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680" w:lineRule="exact"/>
              <w:ind w:left="440" w:right="700"/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Fabio</w:t>
            </w:r>
            <w:r>
              <w:rPr>
                <w:rStyle w:val="divPARAGRAPHNAMEdiv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b/>
                <w:bCs/>
                <w:caps/>
                <w:color w:val="FFFFFF"/>
                <w:spacing w:val="10"/>
                <w:sz w:val="68"/>
                <w:szCs w:val="68"/>
              </w:rPr>
              <w:t>Slika Stella</w:t>
            </w:r>
          </w:p>
          <w:p>
            <w:pPr>
              <w:pStyle w:val="documentzipsuffi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60" w:lineRule="atLeast"/>
              <w:ind w:left="440" w:right="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Curitiba PR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line="260" w:lineRule="atLeast"/>
              <w:ind w:left="440" w:right="0"/>
              <w:textAlignment w:val="auto"/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fabioslikastella@gmail.com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/</w:t>
            </w:r>
            <w:r>
              <w:rPr>
                <w:rStyle w:val="sprtr"/>
                <w:rFonts w:ascii="Arial" w:eastAsia="Arial" w:hAnsi="Arial" w:cs="Arial"/>
                <w:color w:val="FFFFFF"/>
                <w:sz w:val="20"/>
                <w:szCs w:val="20"/>
              </w:rPr>
              <w:t> 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+55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46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FFFFFF"/>
                <w:sz w:val="20"/>
                <w:szCs w:val="20"/>
              </w:rPr>
              <w:t>991068741</w:t>
            </w: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exact"/>
              <w:ind w:left="440" w:right="0"/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divPARAGRAPHCNTCdiv"/>
                <w:rFonts w:ascii="Arial" w:eastAsia="Arial" w:hAnsi="Arial" w:cs="Arial"/>
                <w:color w:val="FFFFFF"/>
                <w:sz w:val="20"/>
                <w:szCs w:val="20"/>
                <w:bdr w:val="none" w:sz="0" w:space="0" w:color="auto"/>
                <w:shd w:val="clear" w:color="auto" w:fill="auto"/>
                <w:vertAlign w:val="baseline"/>
              </w:rPr>
              <w:t> </w:t>
            </w:r>
          </w:p>
        </w:tc>
      </w:tr>
    </w:tbl>
    <w:p>
      <w:pPr>
        <w:rPr>
          <w:vanish/>
        </w:rPr>
        <w:sectPr>
          <w:headerReference w:type="default" r:id="rId5"/>
          <w:footerReference w:type="default" r:id="rId6"/>
          <w:pgSz w:w="12240" w:h="15840"/>
          <w:pgMar w:top="0" w:right="700" w:bottom="400" w:left="0" w:header="0" w:footer="0"/>
          <w:cols w:space="720"/>
        </w:sectPr>
      </w:pPr>
    </w:p>
    <w:p>
      <w:pPr>
        <w:rPr>
          <w:vanish/>
        </w:rPr>
      </w:pPr>
    </w:p>
    <w:p>
      <w:pPr>
        <w:rPr>
          <w:vanish/>
        </w:rPr>
      </w:pPr>
    </w:p>
    <w:tbl>
      <w:tblPr>
        <w:tblStyle w:val="divdocumentdivsectionbgsectiondivsectiondivheading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SECTIONCNTCsectionnotbtnlnkdivheadingdivsectiontitle"/>
                <w:rFonts w:ascii="Arial" w:eastAsia="Arial" w:hAnsi="Arial" w:cs="Arial"/>
                <w:b/>
                <w:bCs/>
                <w:caps/>
                <w:color w:val="144181"/>
                <w:spacing w:val="10"/>
                <w:sz w:val="20"/>
                <w:szCs w:val="20"/>
                <w:bdr w:val="none" w:sz="0" w:space="0" w:color="auto"/>
                <w:vertAlign w:val="baseline"/>
              </w:rPr>
              <w:t>Summary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30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Embedded Systems Engineer with hands-on experience in firmware development, real-time communication protocols (CAN, I²C, RS-485), and hardware-level debugging for industrial and automotive applications. Skilled in C/C++, Python, FreeRTOS, and Simulink, with a strong background in Linux-based development, including kernel-level work and custom drivers. Proven track record of delivering reliable embedded solutions, optimizing legacy systems, and implementing secure OTA updates. Recognized for problem-solving, cross-functional collaboration, and building maintainable, future-proof systems.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rPr>
          <w:vanish/>
        </w:rPr>
      </w:pPr>
    </w:p>
    <w:tbl>
      <w:tblPr>
        <w:tblStyle w:val="documentskill"/>
        <w:tblW w:w="0" w:type="auto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420"/>
        <w:gridCol w:w="20"/>
        <w:gridCol w:w="5420"/>
      </w:tblGrid>
      <w:tr>
        <w:tblPrEx>
          <w:tblW w:w="0" w:type="auto"/>
          <w:tblCellSpacing w:w="0" w:type="dxa"/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420" w:type="dxa"/>
            <w:noWrap w:val="0"/>
            <w:tcMar>
              <w:top w:w="0" w:type="dxa"/>
              <w:left w:w="0" w:type="dxa"/>
              <w:bottom w:w="100" w:type="dxa"/>
              <w:right w:w="0" w:type="dxa"/>
            </w:tcMar>
            <w:vAlign w:val="top"/>
            <w:hideMark/>
          </w:tcPr>
          <w:p>
            <w:pPr>
              <w:pStyle w:val="p"/>
              <w:spacing w:before="0" w:after="0"/>
              <w:ind w:left="0" w:right="0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Technical Skills</w:t>
            </w:r>
          </w:p>
          <w:p>
            <w:pPr>
              <w:pStyle w:val="divdocumentulli"/>
              <w:numPr>
                <w:ilvl w:val="0"/>
                <w:numId w:val="1"/>
              </w:numPr>
              <w:spacing w:before="0"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C/C++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Python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Embedded Systems</w:t>
            </w:r>
          </w:p>
          <w:p>
            <w:pPr>
              <w:pStyle w:val="divdocumentulli"/>
              <w:numPr>
                <w:ilvl w:val="0"/>
                <w:numId w:val="1"/>
              </w:numPr>
              <w:spacing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Real-Time Operating Systems</w:t>
            </w:r>
          </w:p>
          <w:p>
            <w:pPr>
              <w:pStyle w:val="documentskillullinth-last-child1"/>
              <w:numPr>
                <w:ilvl w:val="0"/>
                <w:numId w:val="1"/>
              </w:numPr>
              <w:pBdr>
                <w:left w:val="none" w:sz="0" w:space="13" w:color="auto"/>
              </w:pBdr>
              <w:spacing w:after="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Simulink (Model-Based Design</w:t>
            </w:r>
          </w:p>
        </w:tc>
        <w:tc>
          <w:tcPr>
            <w:tcW w:w="2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killskillpaddingcellParagraph"/>
              <w:ind w:left="0" w:right="0"/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skillpaddingcell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 </w:t>
            </w:r>
          </w:p>
        </w:tc>
        <w:tc>
          <w:tcPr>
            <w:tcW w:w="5420" w:type="dxa"/>
            <w:tcMar>
              <w:top w:w="0" w:type="dxa"/>
              <w:left w:w="0" w:type="dxa"/>
              <w:bottom w:w="100" w:type="dxa"/>
              <w:right w:w="0" w:type="dxa"/>
            </w:tcMar>
            <w:vAlign w:val="top"/>
            <w:hideMark/>
          </w:tcPr>
          <w:p>
            <w:pPr>
              <w:pStyle w:val="p"/>
              <w:spacing w:before="0" w:after="0"/>
              <w:ind w:left="0" w:right="0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Arial" w:eastAsia="Arial" w:hAnsi="Arial" w:cs="Arial"/>
                <w:b/>
                <w:bCs/>
                <w:color w:val="494C4E"/>
                <w:sz w:val="20"/>
                <w:szCs w:val="20"/>
              </w:rPr>
              <w:t>Soft Skills</w:t>
            </w:r>
          </w:p>
          <w:p>
            <w:pPr>
              <w:pStyle w:val="divdocumentulli"/>
              <w:numPr>
                <w:ilvl w:val="0"/>
                <w:numId w:val="2"/>
              </w:numPr>
              <w:spacing w:before="0"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Attention to Detail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Effective Technical Communication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Collaboration</w:t>
            </w:r>
          </w:p>
          <w:p>
            <w:pPr>
              <w:pStyle w:val="divdocumentulli"/>
              <w:numPr>
                <w:ilvl w:val="0"/>
                <w:numId w:val="2"/>
              </w:numPr>
              <w:spacing w:after="6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Analytical Thinking</w:t>
            </w:r>
          </w:p>
          <w:p>
            <w:pPr>
              <w:pStyle w:val="documentskillullinth-last-child1"/>
              <w:numPr>
                <w:ilvl w:val="0"/>
                <w:numId w:val="2"/>
              </w:numPr>
              <w:pBdr>
                <w:left w:val="none" w:sz="0" w:space="13" w:color="auto"/>
              </w:pBdr>
              <w:spacing w:after="0"/>
              <w:ind w:left="720" w:right="0" w:hanging="452"/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ocumentskillpaddedline"/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  <w:t>Problem-Solving</w:t>
            </w:r>
          </w:p>
        </w:tc>
      </w:tr>
    </w:tbl>
    <w:p>
      <w:pPr>
        <w:rPr>
          <w:vanish/>
        </w:rPr>
      </w:pP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Experience</w:t>
            </w:r>
          </w:p>
        </w:tc>
      </w:tr>
    </w:tbl>
    <w:p>
      <w:pPr>
        <w:pStyle w:val="divdocumentdivparagraphfirst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Development Engineer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Progress Rail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12/2024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Current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3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developed new features for embedded systems in railway control units, ensuring modular, maintainable, and scalable code, while maintaining backward compatibility with legacy platforms.</w:t>
      </w:r>
    </w:p>
    <w:p>
      <w:pPr>
        <w:pStyle w:val="divdocumentulli"/>
        <w:numPr>
          <w:ilvl w:val="0"/>
          <w:numId w:val="3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Integrated and maintained communication protocols, including CAN (J1939), I2C, and RS-485, enabling reliable interaction with sensors, actuators, and peripheral devices.</w:t>
      </w:r>
    </w:p>
    <w:p>
      <w:pPr>
        <w:pStyle w:val="divdocumentulli"/>
        <w:numPr>
          <w:ilvl w:val="0"/>
          <w:numId w:val="3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Diagnosed, debugged, and resolved critical firmware and hardware issues, including hard faults on production systems, which significantly improved system reliability and uptime in field deployments.</w:t>
      </w:r>
    </w:p>
    <w:p>
      <w:pPr>
        <w:pStyle w:val="divdocumentulli"/>
        <w:numPr>
          <w:ilvl w:val="0"/>
          <w:numId w:val="3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Contributed to software architecture design, code refactoring, and R&amp;D initiatives, supporting the development of future-proof embedded solutions aligned with the company's objectives.</w:t>
      </w:r>
    </w:p>
    <w:p>
      <w:pPr>
        <w:pStyle w:val="divdocumentulli"/>
        <w:numPr>
          <w:ilvl w:val="0"/>
          <w:numId w:val="3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Collaborated with cross-functional teams to enhance system performance, safety, and compliance standards for embedded applications in railway systems.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Software Analyst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Zeentech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07/2024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12/2024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4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Designed, developed, and validated embedded control algorithms using MATLAB/Simulink for safety-critical Electronic Control Units (ECUs) in compliance with ISO 26262 and ASPICE standards.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Conducted model-based testing, simulation, and requirement tracing, ensuring accurate implementation of system requirements and adherence to functional safety guidelines.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Collaborated with cross-functional engineering teams across software, hardware, systems, and validation to improve overall system reliability, performance, and compliance.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Enhanced test coverage and defect detection by optimizing model validation workflows and applying structured debugging techniques to reduce failure rates in production environments.</w:t>
      </w:r>
    </w:p>
    <w:p>
      <w:pPr>
        <w:pStyle w:val="divdocumentulli"/>
        <w:numPr>
          <w:ilvl w:val="0"/>
          <w:numId w:val="4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Supported continuous improvement initiatives, streamlining development and testing processes to align with automotive quality standards and accelerate project delivery timelines.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Embedded Systems Developer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Inobram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10/2022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06/2024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5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Architected and deployed an over-the-air (OTA) bootloader for STM32 microcontrollers, enabling secure remote firmware updates and simplifying field maintenance.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Maintained, optimized, and modernized legacy firmware for industrial automation systems in poultry environments, increasing system uptime, reliability, and robustness.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Integrated and calibrated digital and analog sensors, refined control loop performance, and collaborated with hardware, mechanical, and field engineering teams to deliver stable solutions.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Implemented modularity, code reuse, and testability practices in new feature development, reducing future maintenance effort and improving software scalability.</w:t>
      </w:r>
    </w:p>
    <w:p>
      <w:pPr>
        <w:pStyle w:val="divdocumentulli"/>
        <w:numPr>
          <w:ilvl w:val="0"/>
          <w:numId w:val="5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Contributed to system validation, debugging, and performance optimization efforts, ensuring compliance with embedded software best practices and supporting field-deployed solutions.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Embedded Systems Intern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Xpert Automac¸˜ao de Postos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11/2021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6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Developed embedded software for automation systems in gas stations, with a focus on reliability, scalability, and seamless integration into existing infrastructure.</w:t>
      </w:r>
    </w:p>
    <w:p>
      <w:pPr>
        <w:pStyle w:val="divdocumentulli"/>
        <w:numPr>
          <w:ilvl w:val="0"/>
          <w:numId w:val="6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implemented mesh networking solutions using OpenWRT on embedded Linux devices, enhancing communication range, redundancy, and fault tolerance.</w:t>
      </w:r>
    </w:p>
    <w:p>
      <w:pPr>
        <w:pStyle w:val="divdocumentulli"/>
        <w:numPr>
          <w:ilvl w:val="0"/>
          <w:numId w:val="6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Built desktop automation and diagnostic tools using the Qt framework, supporting internal engineering teams, and improving client troubleshooting efficiency.</w:t>
      </w:r>
    </w:p>
    <w:p>
      <w:pPr>
        <w:pStyle w:val="divdocumentulli"/>
        <w:numPr>
          <w:ilvl w:val="0"/>
          <w:numId w:val="6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Conducted system integration, debugging, and validation of embedded and desktop solutions, ensuring robust performance in real-world operational environments.</w:t>
      </w:r>
    </w:p>
    <w:p>
      <w:pPr>
        <w:pStyle w:val="divdocumentulli"/>
        <w:numPr>
          <w:ilvl w:val="0"/>
          <w:numId w:val="6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Collaborated with cross-disciplinary teams to align software development with hardware constraints, customer requirements, and industry compliance standards.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Researcher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UTFPR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06/2021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05/2022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7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Designed and implemented a simulation tool for Brushless DC motor control, applying an Extended Kalman Filter (EKF) for advanced state estimation and control accuracy.</w:t>
      </w:r>
    </w:p>
    <w:p>
      <w:pPr>
        <w:pStyle w:val="divdocumentulli"/>
        <w:numPr>
          <w:ilvl w:val="0"/>
          <w:numId w:val="7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Migrated the original MATLAB-based model to Python, enabling open-source, license-free distribution for broader academic and research use.</w:t>
      </w:r>
    </w:p>
    <w:p>
      <w:pPr>
        <w:pStyle w:val="divdocumentulli"/>
        <w:numPr>
          <w:ilvl w:val="0"/>
          <w:numId w:val="7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Conducted simulation experiments and performance analysis, validating the accuracy of EKF-based state estimation under various operating conditions.</w:t>
      </w:r>
    </w:p>
    <w:p>
      <w:pPr>
        <w:pStyle w:val="divdocumentulli"/>
        <w:numPr>
          <w:ilvl w:val="0"/>
          <w:numId w:val="7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Documented research findings in a comprehensive undergraduate thesis, bridging theoretical control concepts with practical embedded applications.</w:t>
      </w:r>
    </w:p>
    <w:p>
      <w:pPr>
        <w:pStyle w:val="divdocumentulli"/>
        <w:numPr>
          <w:ilvl w:val="0"/>
          <w:numId w:val="7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Collaborated with faculty and peers to present and review outcomes, contributing to the advancement of model-based control research in academic settings.</w:t>
      </w:r>
    </w:p>
    <w:p>
      <w:pPr>
        <w:pStyle w:val="divdocumentdivparagraphpadb5cell"/>
        <w:pBdr>
          <w:top w:val="none" w:sz="0" w:space="0" w:color="auto"/>
          <w:left w:val="none" w:sz="0" w:space="0" w:color="auto"/>
          <w:bottom w:val="single" w:sz="48" w:space="0" w:color="FFFFFF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jobtitle"/>
          <w:rFonts w:ascii="Arial" w:eastAsia="Arial" w:hAnsi="Arial" w:cs="Arial"/>
          <w:b/>
          <w:bCs/>
          <w:color w:val="494C4E"/>
          <w:sz w:val="20"/>
          <w:szCs w:val="20"/>
        </w:rPr>
        <w:t>Researcher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/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UTFPR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  <w:bdr w:val="none" w:sz="0" w:space="0" w:color="auto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06/2020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 xml:space="preserve"> -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06/2021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divdocumentulli"/>
        <w:numPr>
          <w:ilvl w:val="0"/>
          <w:numId w:val="8"/>
        </w:numPr>
        <w:spacing w:before="0"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Investigated advanced control strategies for Brushless DC (BLDC) motors, emphasizing dynamic response optimization and stability improvements.</w:t>
      </w:r>
    </w:p>
    <w:p>
      <w:pPr>
        <w:pStyle w:val="divdocumentulli"/>
        <w:numPr>
          <w:ilvl w:val="0"/>
          <w:numId w:val="8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Simulated and benchmarked multiple motor control approaches, providing comparative analysis to guide the design of more efficient drive systems.</w:t>
      </w:r>
    </w:p>
    <w:p>
      <w:pPr>
        <w:pStyle w:val="divdocumentulli"/>
        <w:numPr>
          <w:ilvl w:val="0"/>
          <w:numId w:val="8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Applied model-based design techniques to evaluate controller performance under varying load and operating conditions.</w:t>
      </w:r>
    </w:p>
    <w:p>
      <w:pPr>
        <w:pStyle w:val="divdocumentulli"/>
        <w:numPr>
          <w:ilvl w:val="0"/>
          <w:numId w:val="8"/>
        </w:numPr>
        <w:spacing w:after="6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Documented findings in research reports and technical presentations, strengthening the link between theoretical control methods and practical applications.</w:t>
      </w:r>
    </w:p>
    <w:p>
      <w:pPr>
        <w:pStyle w:val="divdocumentulli"/>
        <w:numPr>
          <w:ilvl w:val="0"/>
          <w:numId w:val="8"/>
        </w:numPr>
        <w:spacing w:after="300"/>
        <w:ind w:left="720" w:right="0" w:hanging="452"/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Collaborated with academic mentors and peers to refine methodologies, contributing to ongoing research in electric motor control and drive efficiency.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Education and Training</w:t>
            </w:r>
          </w:p>
        </w:tc>
      </w:tr>
    </w:tbl>
    <w:p>
      <w:pPr>
        <w:pStyle w:val="padded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820"/>
        </w:tabs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Arial" w:eastAsia="Arial" w:hAnsi="Arial" w:cs="Arial"/>
          <w:b/>
          <w:bCs/>
          <w:color w:val="494C4E"/>
          <w:sz w:val="20"/>
          <w:szCs w:val="20"/>
        </w:rPr>
        <w:t>Bachelor's Degree</w:t>
      </w:r>
      <w:r>
        <w:rPr>
          <w:rStyle w:val="documentbeforecolonspace"/>
          <w:rFonts w:ascii="Arial" w:eastAsia="Arial" w:hAnsi="Arial" w:cs="Arial"/>
          <w:vanish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Computer Engineering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01/2022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paddedline"/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Federal University of Technology - Paraná (UTFPR)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 - </w:t>
      </w:r>
      <w:r>
        <w:rPr>
          <w:rStyle w:val="hyphenhyphen"/>
          <w:rFonts w:ascii="Arial" w:eastAsia="Arial" w:hAnsi="Arial" w:cs="Arial"/>
          <w:vanish/>
          <w:color w:val="494C4E"/>
          <w:sz w:val="20"/>
          <w:szCs w:val="20"/>
        </w:rPr>
        <w:t xml:space="preserve">-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Pato Branco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,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Brazil</w:t>
      </w:r>
    </w:p>
    <w:p>
      <w:pPr>
        <w:pStyle w:val="divdocumentulli"/>
        <w:numPr>
          <w:ilvl w:val="0"/>
          <w:numId w:val="9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Graduation project: Developed and simulated an Extended Kalman Filter for Brushless DC motor control using Python.</w:t>
      </w:r>
    </w:p>
    <w:p>
      <w:pPr>
        <w:pStyle w:val="divdocumentulli"/>
        <w:numPr>
          <w:ilvl w:val="0"/>
          <w:numId w:val="9"/>
        </w:numPr>
        <w:spacing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Focused research on control systems, BLDC motor modeling, and embedded systems development.</w:t>
      </w:r>
    </w:p>
    <w:p>
      <w:pPr>
        <w:pStyle w:val="divdocumentulli"/>
        <w:numPr>
          <w:ilvl w:val="0"/>
          <w:numId w:val="9"/>
        </w:numPr>
        <w:spacing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Engaged in multiple academic research projects involving applied control strategies and signal processing techniques.</w:t>
      </w:r>
    </w:p>
    <w:p>
      <w:pPr>
        <w:pStyle w:val="padded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820"/>
        </w:tabs>
        <w:spacing w:before="20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degree"/>
          <w:rFonts w:ascii="Arial" w:eastAsia="Arial" w:hAnsi="Arial" w:cs="Arial"/>
          <w:b/>
          <w:bCs/>
          <w:color w:val="494C4E"/>
          <w:sz w:val="20"/>
          <w:szCs w:val="20"/>
        </w:rPr>
        <w:t>Graduate Coursework</w:t>
      </w:r>
      <w:r>
        <w:rPr>
          <w:rStyle w:val="documentbeforecolonspace"/>
          <w:rFonts w:ascii="Arial" w:eastAsia="Arial" w:hAnsi="Arial" w:cs="Arial"/>
          <w:vanish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 xml:space="preserve">: </w:t>
      </w:r>
      <w:r>
        <w:rPr>
          <w:rStyle w:val="span"/>
          <w:rFonts w:ascii="Arial" w:eastAsia="Arial" w:hAnsi="Arial" w:cs="Arial"/>
          <w:color w:val="494C4E"/>
          <w:sz w:val="20"/>
          <w:szCs w:val="20"/>
        </w:rPr>
        <w:t>Signal Processing</w:t>
      </w:r>
      <w:r>
        <w:rPr>
          <w:rStyle w:val="singlecolumnspanpaddedlinenth-child1"/>
          <w:rFonts w:ascii="Arial" w:eastAsia="Arial" w:hAnsi="Arial" w:cs="Arial"/>
          <w:color w:val="494C4E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ab/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  <w:r>
        <w:rPr>
          <w:rStyle w:val="span"/>
          <w:rFonts w:ascii="Arial" w:eastAsia="Arial" w:hAnsi="Arial" w:cs="Arial"/>
          <w:i/>
          <w:iCs/>
          <w:color w:val="494C4E"/>
          <w:sz w:val="20"/>
          <w:szCs w:val="20"/>
        </w:rPr>
        <w:t>01/2020</w:t>
      </w:r>
      <w:r>
        <w:rPr>
          <w:rStyle w:val="datesWrapper"/>
          <w:rFonts w:ascii="Arial" w:eastAsia="Arial" w:hAnsi="Arial" w:cs="Arial"/>
          <w:i/>
          <w:iCs/>
          <w:color w:val="494C4E"/>
          <w:sz w:val="20"/>
          <w:szCs w:val="20"/>
        </w:rPr>
        <w:t xml:space="preserve"> </w:t>
      </w:r>
    </w:p>
    <w:p>
      <w:pPr>
        <w:pStyle w:val="paddedline"/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UTFPR - PPGEE</w:t>
      </w: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 xml:space="preserve"> </w:t>
      </w:r>
    </w:p>
    <w:p>
      <w:pPr>
        <w:pStyle w:val="divdocumentulli"/>
        <w:numPr>
          <w:ilvl w:val="0"/>
          <w:numId w:val="10"/>
        </w:numP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Completed 4-credit postgraduate course in signal processing as an external student.</w:t>
      </w:r>
    </w:p>
    <w:p>
      <w:pPr>
        <w:pStyle w:val="divdocumentulli"/>
        <w:numPr>
          <w:ilvl w:val="0"/>
          <w:numId w:val="10"/>
        </w:numPr>
        <w:spacing w:after="30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Topics included frequency-domain analysis, filtering, and digital signal modeling.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Websites, Portfolios, Profiles</w:t>
            </w:r>
          </w:p>
        </w:tc>
      </w:tr>
    </w:tbl>
    <w:p>
      <w:pPr>
        <w:pStyle w:val="divdocumentulli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 w:line="260" w:lineRule="atLeast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linkedin.com/in/fabio-slika-stella</w:t>
      </w:r>
    </w:p>
    <w:p>
      <w:pPr>
        <w:pStyle w:val="divdocumentulli"/>
        <w:numPr>
          <w:ilvl w:val="0"/>
          <w:numId w:val="11"/>
        </w:numPr>
        <w:spacing w:after="300" w:line="260" w:lineRule="atLeast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Style w:val="span"/>
          <w:rFonts w:ascii="Arial" w:eastAsia="Arial" w:hAnsi="Arial" w:cs="Arial"/>
          <w:color w:val="494C4E"/>
          <w:sz w:val="20"/>
          <w:szCs w:val="20"/>
        </w:rPr>
        <w:t>github.com/Gedankenn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Certifications</w:t>
            </w:r>
          </w:p>
        </w:tc>
      </w:tr>
    </w:tbl>
    <w:p>
      <w:pPr>
        <w:pStyle w:val="divdocumentulli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CCNA Routing and Switching: Introduction to Networks, Cisco Networking Academy - UTFPR, 12/01/19, Acquired practical knowledge on IP addressing, routing, switching, and device configuration for small and medium business networks., Developed hands-on skills in deploying and monitoring basic connectivity between networked devices.</w:t>
      </w:r>
    </w:p>
    <w:p>
      <w:pPr>
        <w:pStyle w:val="divdocumentulli"/>
        <w:numPr>
          <w:ilvl w:val="0"/>
          <w:numId w:val="12"/>
        </w:numPr>
        <w:spacing w:after="6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Cybersecurity Essentials, Cisco Networking Academy - UTFPR, 08/01/20, Studied digital security principles including CIA triad (Confidentiality, Integrity, Availability), attack methods, countermeasures, and legal frameworks., Learned how to apply technologies and procedures for defending network infrastructure.</w:t>
      </w:r>
    </w:p>
    <w:p>
      <w:pPr>
        <w:pStyle w:val="divdocumentulli"/>
        <w:numPr>
          <w:ilvl w:val="0"/>
          <w:numId w:val="12"/>
        </w:numPr>
        <w:spacing w:after="300"/>
        <w:ind w:left="720" w:right="0" w:hanging="452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Bare-metal C Programming for Microcontrollers, Internal/External Study, 01/01/21, Focused on programming STM32 and ARM Cortex-M microcontrollers without RTOS., Covered startup files, linker scripts, peripheral registers, and interrupt vectors.</w:t>
      </w:r>
    </w:p>
    <w:tbl>
      <w:tblPr>
        <w:tblStyle w:val="divdocumentdivheading"/>
        <w:tblW w:w="5000" w:type="pct"/>
        <w:tblCellSpacing w:w="0" w:type="dxa"/>
        <w:tblBorders>
          <w:top w:val="single" w:sz="8" w:space="0" w:color="C0C5CF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0840"/>
      </w:tblGrid>
      <w:tr>
        <w:tblPrEx>
          <w:tblW w:w="5000" w:type="pct"/>
          <w:tblCellSpacing w:w="0" w:type="dxa"/>
          <w:tblBorders>
            <w:top w:val="single" w:sz="8" w:space="0" w:color="C0C5CF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300" w:type="dxa"/>
              <w:left w:w="0" w:type="dxa"/>
              <w:bottom w:w="100" w:type="dxa"/>
              <w:right w:w="0" w:type="dxa"/>
            </w:tcMar>
            <w:vAlign w:val="bottom"/>
            <w:hideMark/>
          </w:tcPr>
          <w:p>
            <w:pPr>
              <w:rPr>
                <w:rFonts w:ascii="Arial" w:eastAsia="Arial" w:hAnsi="Arial" w:cs="Arial"/>
                <w:color w:val="494C4E"/>
                <w:sz w:val="20"/>
                <w:szCs w:val="20"/>
                <w:bdr w:val="none" w:sz="0" w:space="0" w:color="auto"/>
                <w:vertAlign w:val="baseline"/>
              </w:rPr>
            </w:pPr>
            <w:r>
              <w:rPr>
                <w:rStyle w:val="divdocumentdivheadingdivsectiontitle"/>
                <w:rFonts w:ascii="Arial" w:eastAsia="Arial" w:hAnsi="Arial" w:cs="Arial"/>
                <w:b/>
                <w:bCs/>
                <w:caps/>
                <w:spacing w:val="10"/>
                <w:sz w:val="20"/>
                <w:szCs w:val="20"/>
                <w:bdr w:val="none" w:sz="0" w:space="0" w:color="auto"/>
                <w:vertAlign w:val="baseline"/>
              </w:rPr>
              <w:t>Projects</w:t>
            </w:r>
          </w:p>
        </w:tc>
      </w:tr>
    </w:tbl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</w:pPr>
      <w:r>
        <w:rPr>
          <w:rFonts w:ascii="Arial" w:eastAsia="Arial" w:hAnsi="Arial" w:cs="Arial"/>
          <w:color w:val="494C4E"/>
          <w:sz w:val="20"/>
          <w:szCs w:val="20"/>
          <w:bdr w:val="none" w:sz="0" w:space="0" w:color="auto"/>
          <w:vertAlign w:val="baseline"/>
        </w:rPr>
        <w:t>Homelab Server, 03/01/15 - Present, Personal server running Unraid OS, used as a platform for continuous experimentation with virtualization, networking, VPNs, and self-hosted services., Hosts local backups and media storage for personal and family use, reinforcing data safety and hands-on sysadmin skills. ESP32 OTA Bootloader, 2024, Implemented an OTA firmware update mechanism for ESP32 using custom socket communication and the ESP-IDF bootloader., Designed the update pipeline with socket streaming, image validation, and dual-partition memory layout. Stock Portfolio CLI Tool, 2023, Developed a terminal-based tool for real-time tracking of personal investments and dividends using Python and public APIs., Features include portfolio cost basis analysis, profit/loss monitoring, and dividend tracking. IPv6 Python File Transfer, 2023, Designed a lightweight file transfer system over IPv6 using Python sockets, focusing on simplicity and portability across systems., Implemented sender/receiver roles with basic error handling, compatible with CLI workflows and embedded testing.</w:t>
      </w:r>
    </w:p>
    <w:p>
      <w:pPr>
        <w:spacing w:line="14" w:lineRule="exact"/>
      </w:pPr>
      <w:r>
        <w:rPr>
          <w:color w:val="FFFFFF"/>
          <w:sz w:val="2"/>
        </w:rPr>
        <w:t>#HRJ#49186253-0c22-48ec-88a6-1832c21bff45#</w:t>
      </w:r>
    </w:p>
    <w:sectPr>
      <w:headerReference w:type="default" r:id="rId7"/>
      <w:footerReference w:type="default" r:id="rId8"/>
      <w:type w:val="continuous"/>
      <w:pgSz w:w="12240" w:h="15840"/>
      <w:pgMar w:top="400" w:right="700" w:bottom="400" w:left="700" w:header="0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pacing w:before="0" w:after="0"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240" w:lineRule="atLeast"/>
    </w:pPr>
    <w:rPr>
      <w:color w:val="494C4E"/>
    </w:rPr>
  </w:style>
  <w:style w:type="paragraph" w:customStyle="1" w:styleId="divdocumentdivnameSec">
    <w:name w:val="div_document_div_nameSec"/>
    <w:basedOn w:val="Normal"/>
    <w:pPr>
      <w:pBdr>
        <w:top w:val="none" w:sz="0" w:space="22" w:color="auto"/>
        <w:left w:val="none" w:sz="0" w:space="0" w:color="auto"/>
        <w:bottom w:val="none" w:sz="0" w:space="5" w:color="auto"/>
        <w:right w:val="none" w:sz="0" w:space="0" w:color="auto"/>
      </w:pBdr>
      <w:shd w:val="clear" w:color="auto" w:fill="434D54"/>
    </w:pPr>
    <w:rPr>
      <w:color w:val="FFFFFF"/>
      <w:bdr w:val="none" w:sz="0" w:space="0" w:color="auto"/>
      <w:shd w:val="clear" w:color="auto" w:fill="434D54"/>
    </w:rPr>
  </w:style>
  <w:style w:type="character" w:customStyle="1" w:styleId="divPARAGRAPHNAMEdiv">
    <w:name w:val="div_PARAGRAPH_NAME &gt; div"/>
    <w:basedOn w:val="DefaultParagraphFont"/>
    <w:rPr>
      <w:shd w:val="clear" w:color="auto" w:fill="144181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th-last-child1">
    <w:name w:val="div_document_div_paragraph_nth-last-child(1)"/>
    <w:basedOn w:val="TableNormal"/>
    <w:tblPr/>
  </w:style>
  <w:style w:type="paragraph" w:customStyle="1" w:styleId="divdocumentdivSECTIONCNTC">
    <w:name w:val="div_document_div_SECTION_CNTC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434D54"/>
    </w:pPr>
    <w:rPr>
      <w:color w:val="FFFFFF"/>
      <w:bdr w:val="none" w:sz="0" w:space="0" w:color="auto"/>
      <w:shd w:val="clear" w:color="auto" w:fill="434D54"/>
    </w:rPr>
  </w:style>
  <w:style w:type="character" w:customStyle="1" w:styleId="divPARAGRAPHCNTCdiv">
    <w:name w:val="div_PARAGRAPH_CNTC &gt; div"/>
    <w:basedOn w:val="DefaultParagraphFont"/>
    <w:rPr>
      <w:shd w:val="clear" w:color="auto" w:fill="144181"/>
    </w:rPr>
  </w:style>
  <w:style w:type="paragraph" w:customStyle="1" w:styleId="documentzipsuffix">
    <w:name w:val="document_zipsuffix"/>
    <w:basedOn w:val="Normal"/>
  </w:style>
  <w:style w:type="character" w:customStyle="1" w:styleId="sprtr">
    <w:name w:val="sprtr"/>
    <w:basedOn w:val="DefaultParagraphFont"/>
  </w:style>
  <w:style w:type="character" w:customStyle="1" w:styleId="divdocumentSECTIONCNTCsectionnotbtnlnkdivheadingdivsectiontitle">
    <w:name w:val="div_document_SECTION_CNTC + section_not(.btnlnk)_div_heading_div_sectiontitle"/>
    <w:basedOn w:val="DefaultParagraphFont"/>
  </w:style>
  <w:style w:type="table" w:customStyle="1" w:styleId="divdocumentdivsectionbgsectiondivsectiondivheading">
    <w:name w:val="div_document_div_section_bgsection + div_section_div_heading"/>
    <w:basedOn w:val="TableNormal"/>
    <w:tblPr/>
  </w:style>
  <w:style w:type="paragraph" w:customStyle="1" w:styleId="divdocumentdivparagraphnth-last-child1Paragraph">
    <w:name w:val="div_document_div_paragraph_nth-last-child(1)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vdocumentdivheadingdivsectiontitle">
    <w:name w:val="div_document_div_heading_div_sectiontitle"/>
    <w:basedOn w:val="DefaultParagraphFont"/>
    <w:rPr>
      <w:color w:val="144181"/>
    </w:rPr>
  </w:style>
  <w:style w:type="table" w:customStyle="1" w:styleId="divdocumentdivheading">
    <w:name w:val="div_document_div_heading"/>
    <w:basedOn w:val="TableNormal"/>
    <w:tblPr/>
  </w:style>
  <w:style w:type="paragraph" w:customStyle="1" w:styleId="documenthilt-secsinglecolumn">
    <w:name w:val="document_hilt-sec_singlecolumn"/>
    <w:basedOn w:val="Normal"/>
  </w:style>
  <w:style w:type="character" w:customStyle="1" w:styleId="documentskillpaddedline">
    <w:name w:val="document_skill_paddedline"/>
    <w:basedOn w:val="DefaultParagraphFont"/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13" w:color="auto"/>
      </w:pBdr>
    </w:pPr>
  </w:style>
  <w:style w:type="paragraph" w:customStyle="1" w:styleId="documentskillullinth-last-child1">
    <w:name w:val="document_skill_ul_li_nth-last-child(1)"/>
    <w:basedOn w:val="Normal"/>
  </w:style>
  <w:style w:type="character" w:customStyle="1" w:styleId="documentskillskillpaddingcell">
    <w:name w:val="document_skill_skillpaddingcell"/>
    <w:basedOn w:val="DefaultParagraphFont"/>
  </w:style>
  <w:style w:type="paragraph" w:customStyle="1" w:styleId="documentskillskillpaddingcellParagraph">
    <w:name w:val="document_skill_skillpaddingcell Paragraph"/>
    <w:basedOn w:val="Normal"/>
    <w:pPr>
      <w:textAlignment w:val="top"/>
    </w:pPr>
  </w:style>
  <w:style w:type="table" w:customStyle="1" w:styleId="documentskill">
    <w:name w:val="document_skill"/>
    <w:basedOn w:val="TableNormal"/>
    <w:tblPr/>
  </w:style>
  <w:style w:type="paragraph" w:customStyle="1" w:styleId="divdocumentdivparagraph">
    <w:name w:val="div_document_div_paragraph"/>
    <w:basedOn w:val="Normal"/>
  </w:style>
  <w:style w:type="paragraph" w:customStyle="1" w:styleId="paddedline">
    <w:name w:val="paddedline"/>
    <w:basedOn w:val="Normal"/>
    <w:pPr>
      <w:pBdr>
        <w:bottom w:val="none" w:sz="0" w:space="5" w:color="auto"/>
      </w:pBdr>
    </w:pPr>
  </w:style>
  <w:style w:type="paragraph" w:customStyle="1" w:styleId="divdocumentdivparagraphfirstparagraphpadb5cell">
    <w:name w:val="div_document_div_paragraph_firstparagraph_padb5cell"/>
    <w:basedOn w:val="Normal"/>
    <w:pPr>
      <w:pBdr>
        <w:top w:val="none" w:sz="0" w:space="0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divdocumentdivparagraphpadb5cell">
    <w:name w:val="div_document_div_paragraph_padb5cell"/>
    <w:basedOn w:val="Normal"/>
    <w:pPr>
      <w:pBdr>
        <w:top w:val="none" w:sz="0" w:space="10" w:color="auto"/>
      </w:pBdr>
    </w:pPr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paddedlineCharacter">
    <w:name w:val="paddedline Character"/>
    <w:basedOn w:val="DefaultParagraphFont"/>
  </w:style>
  <w:style w:type="character" w:customStyle="1" w:styleId="hyphenhyphen">
    <w:name w:val="hyphen + hyphen"/>
    <w:basedOn w:val="DefaultParagraphFont"/>
    <w:rPr>
      <w:vanish/>
    </w:rPr>
  </w:style>
  <w:style w:type="paragraph" w:customStyle="1" w:styleId="divdocumentsectionnth-last-child1">
    <w:name w:val="div_document_section_nth-last-child(1)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bdr w:val="none" w:sz="0" w:space="0" w:color="auto"/>
    </w:rPr>
  </w:style>
  <w:style w:type="paragraph" w:customStyle="1" w:styleId="divdocumentsectionnth-last-child1divparagraphnth-last-child1">
    <w:name w:val="div_document_section_nth-last-child(1)_div_paragraph_nth-last-child(1)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Fabio Slika Stella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49186253-0c22-48ec-88a6-1832c21bff45</vt:lpwstr>
  </property>
  <property fmtid="{D5CDD505-2E9C-101B-9397-08002B2CF9AE}" pid="3" name="x1ye=0">
    <vt:lpwstr>DJMAAB+LCAAAAAAABAAUm0WWg1AURBfEALchbsGdGZLg7qy+6XMyzSc8qaobEhrnYI6lWAQhIRTDMYKgRBKCcBpCOJxDGGiJELpPQi7hrZQlQ7IMuCQ8etx1QZNKkW64LXM7AL7NUr9TNnBhlmZmA95QZ3Mj/J6zzQ5FP3XFtIsW13FdQnqh/ox7XLqw2CeO1rYRu4pfamqJ6I18ooFysl7P1uDRAMwfjjeKKxM5pWTFJsnh37ItfKx1LlICQKU</vt:lpwstr>
  </property>
  <property fmtid="{D5CDD505-2E9C-101B-9397-08002B2CF9AE}" pid="4" name="x1ye=1">
    <vt:lpwstr>pBj5qDczFQHThFh5aLEzhi0ntyhE/hgvER60j6VyqFDANY9bUXuiem0qDCOnMl7DuGPVEPlggjvDrpDIgKse8UmABUSbSPZHyPplnZlUbx3i2upvEdltC+GI4Zqlc3mgn93SrZkqiY4tbi8BZDHLB8uMhuMvOl5E7UfXZ0Nw5EjcWaokaF3JiESKrVJlSpjsOrA1ILC7ssUtu/sxYrsV7DpA6JFOSaFckTuJfn/ar6GdQX4cW8MGg2DTsQGXgsy</vt:lpwstr>
  </property>
  <property fmtid="{D5CDD505-2E9C-101B-9397-08002B2CF9AE}" pid="5" name="x1ye=10">
    <vt:lpwstr>KrmwgPEt0x6s3X01N9Z4oRw4yFK1gJ1GbebKPKp99BvwmsOhOw/BRGJoH7sknwfJSIUwhBDAuxhCD9jDXOHtVcHYTVjv06gzFHSVahair7clCOSIsiiWBCfw7H1+h0zDRomezM1rO/ZvC6BmOGlS4LjnJrx1FWxBwzzUM1Taqgpcfa+cMmUNUahk1SvS5xTa9Q5NnMaEKEFZU+yM/9SMlzv0siMgAv+xu0k07/YwbKYi4BkG5xBwaakPRjUJM3e</vt:lpwstr>
  </property>
  <property fmtid="{D5CDD505-2E9C-101B-9397-08002B2CF9AE}" pid="6" name="x1ye=100">
    <vt:lpwstr>+3B2D20v9jXJ/mgQ2cawI+ZT3fUXheCSlr0jw8L4RWxaaTYScR3CQDoJcjsW8CAoLIcPElr6VQwuRR6bP7S3FT3pLgBtVynh4WGzeD81OYLQ2Yb2ym7vRjJsNJ0hKRhwWnu8Iy+rkA8TAIu3unJ0Zmo5FBpzdDmea6IsYICZ2/z2GBihTAOyC7gGWi9vHIQK5sep2pAAfly1exlYEWP+DGrFM/9lfpt+IBUeDdoT1Smhltan10a+FQTgN7XjSoe</vt:lpwstr>
  </property>
  <property fmtid="{D5CDD505-2E9C-101B-9397-08002B2CF9AE}" pid="7" name="x1ye=101">
    <vt:lpwstr>GABX7KI5ACwpI46WyF+P8G2boM2SLMry48ar6utl+DVggtl+5VefQbxm8B38eWFMq0d0dwzhAECli7VKWz5ZzuQZijPTlWv9cfO2nQrEQIsels+RV3aSWSwcm7qxzNK32iajSpR11+A7aLkrffhcvypAUbE6NcNuPQKGM4rUITPfFpXx1owgHihB5x682KG7FH6hupH7GKkr6Ngge8q7lDIOxJGd1j5WflvIAm+tLR1QuLXIc3yupkA/1gLsDRG</vt:lpwstr>
  </property>
  <property fmtid="{D5CDD505-2E9C-101B-9397-08002B2CF9AE}" pid="8" name="x1ye=102">
    <vt:lpwstr>Hia9/d0Xl4x5sq0ecevGsrwQahHpKlx3Z5Dn8+mzpyUEiwyAkNOmiyytkynlm+c7lWac4WF/vFIgIk/GGDn1PI4F7Q5xhF6AnWLLeGX4C5nfw1wQ5UWmr/lF/45u2uHqnqrEH5tb22E35bmj5/3ykOamz/uARrv9kVlhRkmQnOiJDk88eDFFm0e7haNU5M282Qb55qQiFF/PDD4zIxZVprJgV8MZRJQ7i9BT85sgZplkaMYhgSIFha3UX3viEU0</vt:lpwstr>
  </property>
  <property fmtid="{D5CDD505-2E9C-101B-9397-08002B2CF9AE}" pid="9" name="x1ye=103">
    <vt:lpwstr>2Kud3y4Y5t8d//EsGfiUB3zos0zeSY7VFThHS131JeRnew6F+7gkqHTy+ACYOqLQQR2mGzlw5h8BIy7W6y46kU9Gcmql0JM5xPwLkmBGEY6UYF+lAU7dtgKDMYJrWFky4lvVOwDniKboyh9b5A51WgIOsMlH1sD+8tTto3dKJ7HZ3s0T0+jy83jh7GifxWvtqc3ayjFCa66KOIpXSNlv+q9HJhZeStqzhvb8lbJ+kDGt5TNd0Uj4iMPNjPovvJy</vt:lpwstr>
  </property>
  <property fmtid="{D5CDD505-2E9C-101B-9397-08002B2CF9AE}" pid="10" name="x1ye=104">
    <vt:lpwstr>5JZUg8IAcmVLt6SK7RJgvpR6Dstm7VeMuLE0pdT6mLmCZkXiWBfdl0tDMgXhT83aPz7RL+pzczWnvZKKXbyxPBXNSDekExXMS99lUPCYDmZIZ5m0RzJ5MOXeBLttNL+bcTzPeXWwWYNXbbzqLYg2iwiAhqa/JA1kXuR74OaMzNITDswXGLWkolsZvCFVF51HFZkThGUOwK93ijqNbWyuz5P60AnfqKUP3u2pwS1fpHIOek2I4mLeb7HTFMA/OVP</vt:lpwstr>
  </property>
  <property fmtid="{D5CDD505-2E9C-101B-9397-08002B2CF9AE}" pid="11" name="x1ye=105">
    <vt:lpwstr>irPjbso34FueaHp8SwETSsBTY2HLq/mpMiIl4fL0WPh2xlOBQo0gu+3k3LEqqg+F0mYgIAZhmSwbrNihQlofTJVbLEw9+Ux8niXdQ5my78cC1EfocdykED29LUFjfAjTNClR/kuTHI4Es/qZdK4WHO/ILz8wZn+rI2ToItDIfYmz7TBLq4lWJYpO7os01m1GDrTyZ7n8u9WOWRUSxFDbFYYwW9KEuiJp/6k7jlitlqHAtcZsPb6tAGI8vW05/2X</vt:lpwstr>
  </property>
  <property fmtid="{D5CDD505-2E9C-101B-9397-08002B2CF9AE}" pid="12" name="x1ye=106">
    <vt:lpwstr>AYfPrrCcqmav5CGm59CbYXTKVI6GIL7fBjHWH9y/FPomGG8SMFz9U35mfZ7AnGL14K2K+/sYFvCoT/Fmt03/Fjqb2Ke3xl/rqmv+gnCPeS3D5cneblsCowcPAf92796YD37BNFgiloQh66UUV87eljMHyUEUy6DtzGmGCCIN8PFHkcWXgyG26ToCrI/clxMAU1oAHEjv27DbOqIaQMIvUIRSrdbgsSRB/rFM571tNGbtx7lMiAVUI6e8T6U+/7Q</vt:lpwstr>
  </property>
  <property fmtid="{D5CDD505-2E9C-101B-9397-08002B2CF9AE}" pid="13" name="x1ye=107">
    <vt:lpwstr>1q6qILfr3WMGSAI318miUw06r9+GX/hY8ELPtAylNFGYhCVKrFIf0BMDgJyvxKf3TZ271DF/necJ2OdSsx5Z3qgCYhJsJ+0S7i5C/bo4c3D207/DjqSYuADtXLXhudEr9n2ba+72KTbQ+kXfo+hq7prM23GEn7Ny12MEbiqTOaCZ5/nxVUAi/rfBHwUbrSIla4QOi44XbJ+kfmudghZbEf+kmhbVORxCJNcpZg7+/RgHf20ri3y4gWWHBgw7dDh</vt:lpwstr>
  </property>
  <property fmtid="{D5CDD505-2E9C-101B-9397-08002B2CF9AE}" pid="14" name="x1ye=108">
    <vt:lpwstr>C9z0XdTxjRL4CKW70KbAQMru6T0IDzzfMuZbEyBoPhsqdczh3BnjvS6vEjxLdlUhbr/+wfD12srdLV+9H1zu0ywI/+bJQyiVIR8HFMTv+C9vA7oVwP9UFvzk+6GAHzNjW0B4sh50drVzXBnNHJHxrkVmDCDihLOuBcRTi0bwOWesxuoTJVc56fzF8ZTWn3Yzuw+mLayPWNC1+YWxbNUyvSlyNUflQXu+b5QWoSR7zu/kMMu6EuAjpx5hypwK3Iq</vt:lpwstr>
  </property>
  <property fmtid="{D5CDD505-2E9C-101B-9397-08002B2CF9AE}" pid="15" name="x1ye=109">
    <vt:lpwstr>qFTbus5qqRO/1mCZU49HFLmTgsBTvm5jwY56EE+0jM53pkq2ugMpfoLkx7DZc7qSOu15XyMzksLvun8UT3/5b94Jh0aixI0GHkFsilxa0SeVrM631jWbxtxbEsaQZV13ay+lBDW3gU9b9VORQzk8ZU8MGI2fwAOVxKl/blZ35ETfb0cwxWyaL/nHzzX5mGS1zwxC1wmZZ275oC9g2SnTs4bdpOINZTJ1h+7Mu/Pe8qBHg/I69J3bH7xANtkCikI</vt:lpwstr>
  </property>
  <property fmtid="{D5CDD505-2E9C-101B-9397-08002B2CF9AE}" pid="16" name="x1ye=11">
    <vt:lpwstr>t1ShC+/ZNYoNjAylFmjjEdyuNJH57SeSrt/nxQXyr4vlZlDQ2ZNJ2xr9fLUBt1rIA9J+kMSRMg1bKNAutd/cw+39c/0uVZErPVgq5ADUAn698arIkZXn+60WRp84b1+PrsriBlzG/Pu2Iz6yQd5yNpUiZNS3Rr9FDXfsVM/G38So6OVowKmGv0J6RUuND4AjY6cP5ojf4U6ClLQuA+vbsfjd+zdXNriYZOrjX1FHNrwyy7Qo1uYTlVkFoWwouR/</vt:lpwstr>
  </property>
  <property fmtid="{D5CDD505-2E9C-101B-9397-08002B2CF9AE}" pid="17" name="x1ye=110">
    <vt:lpwstr>qLVccDpzn8sNikmDmtTSyII1TN4zCkRR8W/ZEBamnsR57SQCuTxqjP5GOP+Fc1+StvMv61gY3aVfjCnwoQwLqygEpBxj4oyCdrwjMm6gxCPwDjd+M9AaYvqJ7rMTDfDE5UKOvx1Q4No47cXEoUoD2GFx5IQZZPP9bPT7vQSflRSSGUZ7ao6CmRv4FcMTXA+sEeF3w8Od+r26nyJkaFUYirn122zAq07BXChfMTJ6Q2PKx2u/Hq5rxA8S4i/xo/k</vt:lpwstr>
  </property>
  <property fmtid="{D5CDD505-2E9C-101B-9397-08002B2CF9AE}" pid="18" name="x1ye=111">
    <vt:lpwstr>2QfJ9PZPLA98w74O5cX3Pc5ol7PqkQ7zM1ebmWhY4C1FeyS+zn5np7a72C/Etq8Q7HH3hW15iD5EpqmXEgQ23LtuM3uU6O4Nzj1uzsDDSb2iNxZXK2gekmy2qre+LlGlQY4QBxGusZqSLyVz4Cbri8C4a7LqyPTND4AIQl80ipNws7bvZDU8LmZ/WH8xMb9xhw2P24SCknz5TmhX+v1lerEiCd8dPpTRFNAobSW3etaxgXfHzkjMLCp9CssJ4dc</vt:lpwstr>
  </property>
  <property fmtid="{D5CDD505-2E9C-101B-9397-08002B2CF9AE}" pid="19" name="x1ye=112">
    <vt:lpwstr>iRjGcCpo8Qtht/i6jVgk7xlhGnNQ7E5iI6jVBy+SCCJgsA4RuKvWaMPRA2M9h5F0WCFWEEFnnDkKdXusLYUuoJMqGA9f0GN7r7tKtKCC4jhxfBGVk8Y9Xvt82Cw3XW+88487OD0Zp6CIOHIAFa3l+djBXIJ1gSf3R6+PTRrbcoTtv2tF3jmi4+CAeJ2UlW0yFr3ugR++7/DF+aFclpWpgPetrY69gO6jDK/z7jihoUWP4EmnbQzGZMCBkIiyedh</vt:lpwstr>
  </property>
  <property fmtid="{D5CDD505-2E9C-101B-9397-08002B2CF9AE}" pid="20" name="x1ye=113">
    <vt:lpwstr>gckCmeb8LFjbqb2547onwcqtobD04hHWonofIwB3pLVbGe9R67OQN+YpbCa8jClZI8v5ibX5eptk1uYyIuenTf89bgH1lKWxkHF9HrKA9PDvIGJOtaVgmuhNzUa0TLnjJkFGlrsxJeDAbjKbFpkAsyb3oqBwvbi0b0Ztu1slO1G7/e56zY7w+Dk6p+H0xoapaahmYr79mMulRaVK/5Kzidl1BV6jsnKkMotiVzs7E8T0ot/srY32ri1c9E9NkjB</vt:lpwstr>
  </property>
  <property fmtid="{D5CDD505-2E9C-101B-9397-08002B2CF9AE}" pid="21" name="x1ye=114">
    <vt:lpwstr>GPMNEfJhOcWR+OhQPTkCqChuheI/fa1AlruASsn0RBa7LIx276/kpUlLGolpMZg0w/+B725ah9u0zGrKyABiIOvUbqqqfwlFef6ny7gQFHmR7P6WtrTwtDQudGt7Oa0Wg+uj2/LU26zt8PlAAornhBIojb+QoHm85Q3NUorLmfK4ezfqZFjN25TKNjXUmigIoV8yHHzQPxHzJNVnVYb0IcSAn4xwpzOjMIpr4VsldoX40OMgO8fqtPUbWrjJ2FE</vt:lpwstr>
  </property>
  <property fmtid="{D5CDD505-2E9C-101B-9397-08002B2CF9AE}" pid="22" name="x1ye=115">
    <vt:lpwstr>BlCGSHOQO4ciGlVcyX0oJbxLtkW1ao73XbFWnYvpk0vfiE1cK7MSWagWM4qCPOxEqcOcNoQYTZSzX7gfefN4gGOOZzXjwA1VcdWIq760ZSF4l1dkRFdQR8TZgm7II1hdumKhPf9yLo/+6x9mBNJhX1fSY3QHWt6Z5VEpYByXo1d7zLXya9V0BLvrYGJTj/KBe5qXk29fElu10Fom9HhC5ef35QI8IcRQyaziu+bQ+qeRzJFBEjgy9oqnEf3Q6y8</vt:lpwstr>
  </property>
  <property fmtid="{D5CDD505-2E9C-101B-9397-08002B2CF9AE}" pid="23" name="x1ye=116">
    <vt:lpwstr>RDky84rOMwkMf1CSYXnnXErsEEFTXu9f8KQWZLUtKwDcqh2IaQHxSiU7M+7DfZmUVuGgEXu/odHo8k49jMvWSvYvaS+k3HU2VZ/1UwY5d0ypqD7Ed+7TTz9cRMFtovrV0TOLFQfVr+ZH4yzuY5QHLFgcafEaK5bQfE0YebjeN8ktR0qf/ObfCa78gXbNB9rWdHUANjlXC1XY1ysP9RYddeVWMr9rPlXjN80DuYQJSZ/3t8b5ZDSgJR/RYfiZTRC</vt:lpwstr>
  </property>
  <property fmtid="{D5CDD505-2E9C-101B-9397-08002B2CF9AE}" pid="24" name="x1ye=117">
    <vt:lpwstr>lRPP/dmRJYh/8VRTuJThtuRkn/BCpsVlBKKzgLe9ze6JSMFX4DGPTOJirnCTlR378WJYHp7N9l98/FhHLxfdDZy46mBRWdqF+YDm826D091S51UOv3nHymOxRtyEQEffIakLPB0hsdAeq45qVZihTM0i0ENu87Mxa/ANrahOSoWw/txzepugTrK6InYbBHvcNVBlJtP1T2+VNqYAKKM8DbmQVrVt5RTZbds/U5FB2Ohkpigk/VtzyQQv4aGiWrQ</vt:lpwstr>
  </property>
  <property fmtid="{D5CDD505-2E9C-101B-9397-08002B2CF9AE}" pid="25" name="x1ye=118">
    <vt:lpwstr>LLM8MIEU0+Mq+kkFBlJ87cjeIG+mIw9tmdcyc5JTuDcv5E2c3tv+ibB0SBgYZHwnRYERehkcKhTJurzQEjcH6in0PLutnJL9y4wAieqQdg9I4sCMae/3gu/3XD6aEfiFOFDLM1Gnc0tcXYWOsjdJ2y7pxPZwHG6NmtBBP6RT8QBf0JjToWnhML3AQ4SabhrXqKjrG/UgHspVxfowP0UCOEyRDSqhr9sM8VzD+x1vy5rlm4oPnBODBwTu47NEMZq</vt:lpwstr>
  </property>
  <property fmtid="{D5CDD505-2E9C-101B-9397-08002B2CF9AE}" pid="26" name="x1ye=119">
    <vt:lpwstr>OvxibHCMzIjxZ2qo2ykOtZ8bKdV6QcgYDh3i7uKLchVhj3hYRf6INVOz+I8CCZqqLd0vpHFQ1rmrp+PEC26fGgq0LF4sk14LtaBkC/dEX6m76BaovuwKDxi0uLQZ/li3mF3zaRZLYUh+sGEi4Y3LRKHy9jhayzM7K/7blxAg2j5ZAJqhuibuZJWKSIqwzWDWL2vgiD55Z30420ODcsTzqi2b45M57N+4Jsy3fyuI2bOPbDRnIG8OeOMBn5g4jM1</vt:lpwstr>
  </property>
  <property fmtid="{D5CDD505-2E9C-101B-9397-08002B2CF9AE}" pid="27" name="x1ye=12">
    <vt:lpwstr>vV8h6RrBkXda7lMb+zvSgebx1ShG3sEzq9L5bcAYCbufflNUSP0Ly8k8heYiPF8uxcuX0p2K6OOH0GxiwhRzLwhQRq/Lq8wVekv3/ZB5zGFQ33yEd47dXzjMO5vVkbEm8tVofQ9dk/UWbdGndX9A7zifYAiKySE+gLeV9sdkfK5dwQw8sxDapr4WMKW0+x903XoY9YZujbtT60uIxG3wXt3/Ypafszdwo3L7cM3MJJM5LJ+oXaR9VKvkRFYV6Qz</vt:lpwstr>
  </property>
  <property fmtid="{D5CDD505-2E9C-101B-9397-08002B2CF9AE}" pid="28" name="x1ye=120">
    <vt:lpwstr>pret1SrmkxvCtv0KNk0nHGdRv77yQHWC0l1S0BKVYA423W1PInbG/XWNWvVjHqcpibg1khbR23blvdUJRTWmArjj0sOrsCGSPwpNowi/SI6Y2JKyTctWUzdZSEr+NYSNvF35js9qNs94EUw1PnC3cYA9JWcxVv27S5bK7kYnzbNDdkHcNB2etA8YHpUpJBucVPv9Gra9dH4P+duuI2NQfeA0lulyrPUuIf3hz/hDRIuqJiC25CmY0+RGXaBvaBP</vt:lpwstr>
  </property>
  <property fmtid="{D5CDD505-2E9C-101B-9397-08002B2CF9AE}" pid="29" name="x1ye=121">
    <vt:lpwstr>YetH/HSCKXTyRHca2e8ZnQzFqifaVY1Uvfg9/SMfaG+y9Fbrn4k2lNZhRd0AJrE2L2JLJUxlrjvHfatBUcZ5Vaes2ET++149krDRydM/xqIMBFzterTdciB3X4MlgG4s2K7OlMvUbSJHZjUsvV3jTllJOJ09YIvxd2II/1yzzK3GkrlCEo0Jb3rU/9IgFWl6R4e6oZwQIjDfMbPsm6CP6/NZD3HN9P7cAJxu7Rob0W7j5xAPX5eno95GDtBnI19</vt:lpwstr>
  </property>
  <property fmtid="{D5CDD505-2E9C-101B-9397-08002B2CF9AE}" pid="30" name="x1ye=122">
    <vt:lpwstr>hbvuvGlGydbfWgS5zE7kKB+5a0W0W8L4FJH/WVtwaCvkCtu2ERbo3k6dm9J8XlA4lMSb86KrAqjUpL4SmGsb49offJvB2B3uM3LXHXQpqlwRizFrMMEsXsO0AEcu4Zynl2zA37VU1GeDI2PoiljFH2gMq+mmlVdslwl6kzENsWJ06tkFh1N5T6PeR8QVLBZb9IGk+Tqo/bIBmmBOV9iGFjxiJ0gKkEoXiWUqL1loyAzc05AHb+TFrh0GRM0J/Mx</vt:lpwstr>
  </property>
  <property fmtid="{D5CDD505-2E9C-101B-9397-08002B2CF9AE}" pid="31" name="x1ye=123">
    <vt:lpwstr>MHP/tOWcWbVh6y3gEmgUlqdsO6ypmuJtjt2eSeO0ouNuQFhxlJZwuCUJMVuooLhlAOELTHnXzWekonRQkYJu9FdgofNL3ReQCUscOesLdgWu99n6vnKlNRwRHsA7s/+hKryGwGSyzB/Lnk1UrDYCjsNDE2Jh+c04mlVQeKsiNh37L+wwEefJkPu9cLsEiCcJuK4+Tiz1btwsAYT4vnOOU0kk++SUeGDlXqomTlI1aIUhBBrPt5uzY/tOD+0va9k</vt:lpwstr>
  </property>
  <property fmtid="{D5CDD505-2E9C-101B-9397-08002B2CF9AE}" pid="32" name="x1ye=124">
    <vt:lpwstr>JfnfdSmACve+Hl/BQseUtMqaz+4fNDBkvtxzvcZto5XGmqHSfrYHK9qbnt7PRgP0YC7cuWz0yIAZW4EpZGSgIZ6OSHsIlTxSeY8vSoXD4DIDhDU+670SpASXOxcOaQRFLxLpVz8Qc6fYUX1CVSWI1lReKSiuEMiVUVpJJKVUeYBAbw2j6w+kh8okL/MES3Mn9E8KILl2g3yeB4BI0Kd4V1z1UAdnVJrLivDQOvaV38dB9hUo672xmClkPdJLoQ5</vt:lpwstr>
  </property>
  <property fmtid="{D5CDD505-2E9C-101B-9397-08002B2CF9AE}" pid="33" name="x1ye=125">
    <vt:lpwstr>qI5/4hyD0hzHTN6PalNXOWMlfC3089CwWEcX9PVaoXev/HieJc8glk2YjYVg0C6A4r4ddRAFQ0L/eFX3jC2w5VSMt7Kp4U355irPWYpyoihmmuFcVvgYNVmXg/KmJzM4Lp7Yb/QYFBeKXelxnqm+sZttGBNyncT1Um2Nr0R2nxpgUN8CtN+eCde/f2YG/8IMuCx3R8K673wwgzxiAxmg6AwYle8knZIGcPhm+TNS0hVVXQiXuoFf6hv/opXgDbG</vt:lpwstr>
  </property>
  <property fmtid="{D5CDD505-2E9C-101B-9397-08002B2CF9AE}" pid="34" name="x1ye=126">
    <vt:lpwstr>pAwp9tRkjuxBS8cYLzhmmxPhexL0wFwGqEt+uPJTl0Wjd58WAoi4POymae2w84zHtRxJPN9QBB+apJclLYkMmPFalX+xvPHj5ce1Ty3vLJK7m0SdsBFNQiRtLLJFBCMx73DwHl1a5TX5xDHe5VAXWBSPmhcHuomd1E44vcgV7HSvXvJMvk0ii01uAxInnSseB01lib+JmmYNwRYVo42Mz5/tEPXIckoQkJAg3sok8rtOKsi5gMpLRcodOgvGI0M</vt:lpwstr>
  </property>
  <property fmtid="{D5CDD505-2E9C-101B-9397-08002B2CF9AE}" pid="35" name="x1ye=127">
    <vt:lpwstr>Ay6ooGPJ+BoyDf+mSmDIj5LjFxDg3q02KOAMgR7IOkby+QF5OyTvSn+FInnAcKbIzOJIf8KGSKMTMYbTkLJd2MOcDDFBWd6Qpwwf5Q4S5phze4jc5cn9zrRl3KFRSeyYBjt0DSqffBh6jFWzEAeGKrQFKcWxvdT5OugPFIepL5RikZiClSNmp3oGW89x70RRJsknMV7Dp5nJVhAUPpxRN9TaKMOKwwtEyj8sUP9dGwbdEVRL5xWeX33iaxHRuQ6</vt:lpwstr>
  </property>
  <property fmtid="{D5CDD505-2E9C-101B-9397-08002B2CF9AE}" pid="36" name="x1ye=128">
    <vt:lpwstr>bnP75dDCLbMYFt0GtU7qaY+xrKR+HF5eP73cCn0UeBuktMC12rmU/4oweLTKGFUcl59nuQR6qOe0wo9mu3GAFolArjU2/04g2ENx/cLgchLUAIg8ITpk4wjNZJUX81maMQYB+LNywf7Y4Y0A2Dl9PjO2Pjo5g7SYy9lTHhcz5d4ywz08jenAm++skCG91WhhDch1BKwqLE/4C2/fhbdFVXe4ye4cTqTW7YA7UvCqTPTlHyw34mqgMXB1TVwh0YQ</vt:lpwstr>
  </property>
  <property fmtid="{D5CDD505-2E9C-101B-9397-08002B2CF9AE}" pid="37" name="x1ye=129">
    <vt:lpwstr>ePXtoV1Y8lU2OdG2ruQtkwpo5KC5DPvYU4yasLgqwR/TYE3TwCRxdT95uxuNsWebZuv6yHCfwe+uB1TlUhd0Fq94Rw4f4sZhqSs9vYOPGfGr0WZQKoEQImJi08gI6jvN296SRemr/CxWgWz3p2xvz5XVWb7IJ30gBW+AdkdP0VCEZ2yrbqbGX9pZ1KsxYMeoTU0ED18BtaXxAtQSDbhXZ+1AHX/XfjvSsrr90do9+CWIznBGIl0FZ3G8W/G4XOE</vt:lpwstr>
  </property>
  <property fmtid="{D5CDD505-2E9C-101B-9397-08002B2CF9AE}" pid="38" name="x1ye=13">
    <vt:lpwstr>uFWxLjLrI/g4jCBsGCQWfR3PwI5QxnsjHaY7dQffBkX5fGf9TE1z9iml3gZZmgETYVoSLntUPDUOaCbK7II+8eHaNVJKvMLObUCHzatuvWCD4YHz8VsV/C7Q6lGEPA3PpdGwoTTbCVr3hKi5MdhaNbAQyX9GynRbDeLy/vsH62ixoPaGefg4+0OvOrhMzRhcJKsZYeZ79yShADHHblCK+LggKsFSwEXnLoRNshnuKmrrP9jk50nC4LigbvLp7c1</vt:lpwstr>
  </property>
  <property fmtid="{D5CDD505-2E9C-101B-9397-08002B2CF9AE}" pid="39" name="x1ye=130">
    <vt:lpwstr>AR+R/FNTOn8H6pGhrM6zRRwIuerTtTZWp9dYOaMIqTeGIwPR/Sv1PIrMh9/kyKBZWDHZU26kjb+pzRHrJBFcQXqkJXpJGrOPob1frnO1GRtQu+Ak++hb65Kf2oW5qCfkL3+KH5OiYM6DvYjPgYUkKp8PUAis6oqItYCUtW2ldwXnmhRHRrM2gfnVD5u0ZJIXzJt0hj0vS0RJIAkGYCTmPQ5AP158Gq2OCeQH8euFnb2wRU1W3x/P4ouiPmy9ekd</vt:lpwstr>
  </property>
  <property fmtid="{D5CDD505-2E9C-101B-9397-08002B2CF9AE}" pid="40" name="x1ye=131">
    <vt:lpwstr>bHcWjCfj/s3dnI8DcJsCBovlFVJVcMHlHr2W7UCIItKfDM89Uv8M9C3sdHgWuSr3vtZw8irm/6Z6MlVMRkZryV5aXCqufzpAzU0MdwJr622RovUO+DIz0/lCZ+bZiCgOHfqVBUxgAbCjmIBtzsr+gkq3UyGlcNje8O5OcnI7dvepKD2Dufhq1fhB2AZg8eSHuN4QXhV+Vjr+WnnE4Jce+titzpo7yjfHo4O6g7R6btIkImAXDEnBQpCuGo3qlBZ</vt:lpwstr>
  </property>
  <property fmtid="{D5CDD505-2E9C-101B-9397-08002B2CF9AE}" pid="41" name="x1ye=132">
    <vt:lpwstr>2s1NdVKuzIBfkQNAfcwZKDWP+/j3sz152aIZPaF85sWt8jNWW7z+OJOUAMDwlWZDC8gi2UHsS32rJnRk3iB9o5tfNotfDlh2MJUR9nzWXU8f4FsXvfBDU7lDvUPVfccPezh53FU1nYa8O2PMh8CzUlhy1Y9F9dmu4rTX1t6UdyBHDkv1m84kbz+jG8oRQnwrq17QW2mH1AXpaevk3ilpBoAF7c5CP13JI3AlsQspGAKhbsRDGaxnCQBQvLwAzr7</vt:lpwstr>
  </property>
  <property fmtid="{D5CDD505-2E9C-101B-9397-08002B2CF9AE}" pid="42" name="x1ye=133">
    <vt:lpwstr>AYHEL0/VwtE3p1T4Jlnzse2On0Q0cYePGeav2cQuyV4B9AlfgWsc0LnN7exuK0VLflZt99ssTnLGWtHM8tj3sEIvoYvYYNs49z5OOuRo/V+iKQLs5J+GfKCCUZeHr0ES+hg9sBPkRncuISGdOan95sm4LELKZPH2VuIcjE5hIIQwJpehi+Y6eaF34ATLfCCsuV2m6/vLsoyLGqj+sr2S3estGV0RWU1xWGx4KSGT1sLE9qK5uIlvOFW+M3cj+jD</vt:lpwstr>
  </property>
  <property fmtid="{D5CDD505-2E9C-101B-9397-08002B2CF9AE}" pid="43" name="x1ye=134">
    <vt:lpwstr>yHfASZxPP18a+is0aUFAqi6IIIcAsmwBsad8hwd2f1038Lr6ruOye6+YC917x4SKbL3urcHZO95O0DD2abPy7WTAxtrzvRMP7zInUctr4Iqz4hCG/+C5kt+NH4Ph2M7adoDe6UMEQKvnyVw9D2DpsSE4KK9RORTWGPdlO8DvyZ0dNgKvpyrlsgUV4MNvz0aGT7wXN/Ncn+RjSGTAtTv2zNcx4hAjcBM1LKH/E2ruD3uDfkY5Oq8+A1UxkZu3rnI</vt:lpwstr>
  </property>
  <property fmtid="{D5CDD505-2E9C-101B-9397-08002B2CF9AE}" pid="44" name="x1ye=135">
    <vt:lpwstr>QVAEoicwviNiS/HFu7jVON+71beSCp6xfhCq9jgkL852s4j8d027MwbL+IEHTUdcR+9ZxbKZ7/aEzRk3iklWSbhCtfQq/fLenmdCf2626qVvKE5dSA9BxTIXfXkBy+yIgtBDFk3uz+e/YCtvbbMdJBZb1gXhMq/Wbt5DHAVTDpfmOW7RlyWtyOTesloZpZGRTBaVcFm9PastWZZ+OE4Bn2574a+387cq7+2INwdGH6B8nL3+jSrVlHXPV39DM/O</vt:lpwstr>
  </property>
  <property fmtid="{D5CDD505-2E9C-101B-9397-08002B2CF9AE}" pid="45" name="x1ye=136">
    <vt:lpwstr>00IEhxHDbPU7jhFLz63mxdbr3hDKH1L/CY7GCKuKPOuV/lkXreEhU+OKE5DH5f10S/JrGUWujG3eketW/SilkW7jRky2co/r+ONpcN9Jhw2klC9i1BHvrPcJHol2ONfYiuVWuJtQOulyadJGp9t7L0vJPKDiwACamttG4AF6euOGSXEE4a4V2fGOZlbRJGt2+w253meIdc5EI7+xyfN4uw0FgjQghO0nMVQ+y4bZR0kmxBowl7YqLz8ZxshZzFo</vt:lpwstr>
  </property>
  <property fmtid="{D5CDD505-2E9C-101B-9397-08002B2CF9AE}" pid="46" name="x1ye=137">
    <vt:lpwstr>GoKvOHSeDfWtmCp2dZjsSTFmUURJW4nmx648Fg3GSciW9brLW2ST2dgG9IH4KOWrnMPVxlnMpX8EbjXa/nbc+IRCxjgkOFPCdLmKCW+a5nBTKIB79BIrpA2wzx2fMgV0PoqzI1UhopDDnUIP9WtMR5TNbe+nu9gkuSVrls+oI0HeSn4+AQ7jRw2u9tUE+RdhzNmcoELke7YAUlGApZB83kDgprJLpMhj5unNfg5Ch1vMks80XLtmDP6rwYE9zeB</vt:lpwstr>
  </property>
  <property fmtid="{D5CDD505-2E9C-101B-9397-08002B2CF9AE}" pid="47" name="x1ye=138">
    <vt:lpwstr>vtc1IKn668CqYyNp9eBOPRmQfcDOEczPchi4T+dSUeLRxq0/euKqQl0cdrkBSdRUaWAdwHGYU+mhGwlwIdBhrH1qGs5JUgujfGosXZuKSE/hT5EWEuLgAbGqWzpJsrVKBdd2h7ecO5zj3GX2uwd2LR2lUIWA+v5Z+/Cb+hLGGaVD+7gpO7nPqAYivBUbEsa7fau+6onmEVFFyaxfFXNLcg2CFwgGWCvesJfveWGJ1LjdGcdmB4cfbCkEcx5C4aH</vt:lpwstr>
  </property>
  <property fmtid="{D5CDD505-2E9C-101B-9397-08002B2CF9AE}" pid="48" name="x1ye=139">
    <vt:lpwstr>plX7zD7YKbJgl0854+3HZSXL2+fAzc0GPu2ApF56psrIU7BMuOoCwvavYrEtih1p6h6hdAmsgEJlBiu0O+oE4MOiURRP11nMIiLb3IUgk7r3bg+16IovUsimbSsXrwgcOBvTiHkTWHZsA2HW9M9tlO1bKz/3pBHsSPn4Yz7PHuDN5zX+lLyU0fCjDAeblXSaBW4ZYvgrNERyX6M8qOjIgRieRepnqtIk6yH3CBjKXBGri86VB3I0u/rOk96Px1K</vt:lpwstr>
  </property>
  <property fmtid="{D5CDD505-2E9C-101B-9397-08002B2CF9AE}" pid="49" name="x1ye=14">
    <vt:lpwstr>aHirXBPIQPXnZSbz8awDU3dF39xtWwYih2uPaoz9Nb3mcEyME9gwGcGcWkYD7rI+dHSaJtvnOxxp4ajxuSqo32VMR7PE0Iz6IUHkVwS6KDzAsbLjXdfRya52KZZZs1fXqfg4tttZOBBfWKG0TRdUmvTZHiDosm0LA7Zm0NnyrVRfPbsWh9iDJmnD6l2SPnaU4k5qi/Afyi7GDJcgtCV5CPiS82nCUzykGhVqh3x2u72aNxkj/RxSax4wXzM++5J</vt:lpwstr>
  </property>
  <property fmtid="{D5CDD505-2E9C-101B-9397-08002B2CF9AE}" pid="50" name="x1ye=140">
    <vt:lpwstr>pF7YuU/WmP7YmH9zHxS71dS6Kt34JbVippPZ09ZH2tkoNsn3J8+qnK8MBAq+cFbhcva/aKtK5aynIEqHkBWpedkS53IqreVjf2rNqcAMV5BJxvXCnB/HQzzhZ9ukJGeyHWbZe0C2Sxt2WSplwzWr/bGaDdBL68eDN31LPJS4DSOP7yy+WETiYkWAPCL04nvcNTweMmhWTC/Dq7d++arwjBn8ZsFRbkvuVzOQgUbZtUZKPURKl99M9OL1+tSy8gI</vt:lpwstr>
  </property>
  <property fmtid="{D5CDD505-2E9C-101B-9397-08002B2CF9AE}" pid="51" name="x1ye=141">
    <vt:lpwstr>nIOY28ppB2mUMwr5Q3t6yfN79Z656y7K+KDIVNlcOL4TZCyguM8nYFX2fMowmbN/UX3D7aJnfF6wtEru/DIIN+O9ooDF2U9WU3vbZ92XryQ82a2j8ORFMTOpi0YmtmLQ36CoMcW+hD74KyLCWUYBf9s7vX04ORQ6jLeo7xPKj30xpSWXCru9sh57jLRaZs+DjuDAmCbQiiiHpLZoh8L89ORzK+xlZD3fX5AOyA7QTiSAcmBez+0wSybmmTtCbDk</vt:lpwstr>
  </property>
  <property fmtid="{D5CDD505-2E9C-101B-9397-08002B2CF9AE}" pid="52" name="x1ye=142">
    <vt:lpwstr>jV8OjNi+HgfKif8Bo447crMDXS7gr5U2+U34o+HQ9hSfE+ath3lW0o/W89cHjjKuBJuhUWjkzFAt5+p9rqgWoM19c7gwE4DVbsqM4vB4kHutpCZRXYUNZQwhARbWT2BCK9dQ58m1tB9U3Gy7tNhjO47M4XQbFB402mq2MMNgUhYpNlRJuHEAeV+f1NOr5kM+/I1luNTL+BX8M7m8vMkJe+PkpjAzefZ6rUbdwitO0E4I4olZB0cgH+DW1NVtu+q</vt:lpwstr>
  </property>
  <property fmtid="{D5CDD505-2E9C-101B-9397-08002B2CF9AE}" pid="53" name="x1ye=143">
    <vt:lpwstr>VLjc4IaTg6mS5F8S0QSrSd+SuseYTNJdImpKlfdEeo9MB2vAeq35eI2656fESUbTd9ShjE5sThAN5HS4vG0ufgEFIidrAyEn2/qHid9xdzUz4QTbUHqQYSvMB16WEZKYiBHAkDQQex021bntanmXjFS/RiQdH8fPr8vOHUK6MMayIdeTbRSXeIX+YoQdxz3y9U5fZDnfqtprT2k0nzs812osgjhAwC3OvX738OvrxiQLeTn9wjHLMaF3bnx64rH</vt:lpwstr>
  </property>
  <property fmtid="{D5CDD505-2E9C-101B-9397-08002B2CF9AE}" pid="54" name="x1ye=144">
    <vt:lpwstr>84vAWUnAxU/q8jarn9uvU/2ud/gy4m1+HJkI+5H3zEElcbo0eWH6Utc49dBYWTm0s3JxNX1zCAHl2iZb6w23KfRYyBDjMEBaNjuyPqJUcM3BfF5t3W1kMsEvmYwcc5o95qwxyUy0+ooJ76Pod8GEySPHwrewD0TbeSNzKv9XNgHcCHDo031+jNHg8EdTilb+NtK39MAXxwXweWhhW6GNtRDukB61H0jWXV3Dn7CeqQgxoKT+mJXwhaJEAgEH9KD</vt:lpwstr>
  </property>
  <property fmtid="{D5CDD505-2E9C-101B-9397-08002B2CF9AE}" pid="55" name="x1ye=145">
    <vt:lpwstr>Nf1y4tL77uKt16A8JVTnJUcmK7KHyl3kBe5Nj5Jni2xxQFul3sf96y3jfiPcEER3VkYJdZRJKM21n3PYRwnITqcgvmo1CKlCvddgn7V0e9GH4uaSvBWLYx+TBIBHF5W6ff3zfG4ln5CPM2ikJdh+A6tOI8Pwc7XEzpxdg1prOV6RXjHOwIiygK8C0ihXwbZ5WCaJ2UvBrYQI7YRB6wfktAYmj0JFzFEXUgqyFJBDmy9XC/k1se7N3K8nUY6fjGB</vt:lpwstr>
  </property>
  <property fmtid="{D5CDD505-2E9C-101B-9397-08002B2CF9AE}" pid="56" name="x1ye=146">
    <vt:lpwstr>6k0EIWlbs3X1ONeZ1F9pMj9h2PeaShj5TPXRTFbSseQkJbrJxxfEcr/I3SV+cqUoVMbyDJNq6Vjj6SxDo3uDm6T3DjquelHmM/jHOvD4V99x4vkDv3HmW8/ziZUNDeU5HW+BncmE9U2ZW/a01i5GjUn7phOwsB3HMEov3NQV7tv+pQZgN8OznYierek9JMSETS24gjFfT3wBE6SFLNVgE7NBfAVIRMu39JIGJDQFyMDHmx/tYiqi3NkjEarqqCk</vt:lpwstr>
  </property>
  <property fmtid="{D5CDD505-2E9C-101B-9397-08002B2CF9AE}" pid="57" name="x1ye=147">
    <vt:lpwstr>obIFOkNI4UJWGN1/FeKmk+LfQ295QUp4QvppOtIKhsKNZJY+RuTSzHzh9XQv1YbEA78KIcA1EKD5inVskjZNsLqbbjl6qlcmTvkKpvHIbKzPCJZymkwTOHfPLRTQDfvzfzEA6jVhfppcY4XfnxPL5gfATDnQlMRzeQP7VBhEUepXuOCewvxMRRFaFg3P8y4tJxibkijYnvgWA54D3Rrv19ka/TsYcM+cCnK/MhmEsIcQk6bsILuedPg0P30GbUp</vt:lpwstr>
  </property>
  <property fmtid="{D5CDD505-2E9C-101B-9397-08002B2CF9AE}" pid="58" name="x1ye=148">
    <vt:lpwstr>pAtAfU7fjk9mM7TXIYYpAG9jhC+WpgId/ktXfcd30rSP8+zcVA/oxwCWk8v47jsSRBVeFonJK+YFx4sD/ZGWUX3egY8Yc1l2EWSbxbNY7bM8cklm60nLxBip0JclgLsZv6q2dBaPzz4NGUfsleus3DV162kCo2I/bDBbJ+U1temr+ZRAXRDl7uiHknxgzkXHFW3CLTO1wQYpIjHEXJjkss7ma7NpopHfStpx+qP0xHXj2tzUj4f2rqgEthkGqqs</vt:lpwstr>
  </property>
  <property fmtid="{D5CDD505-2E9C-101B-9397-08002B2CF9AE}" pid="59" name="x1ye=149">
    <vt:lpwstr>5iBwBPxv//mC5RJDeDHCjUcGb6r7OtK+DK+PdcHzCcAURxfzyLPbvP0JWUdsMkwAA</vt:lpwstr>
  </property>
  <property fmtid="{D5CDD505-2E9C-101B-9397-08002B2CF9AE}" pid="60" name="x1ye=15">
    <vt:lpwstr>4c3n4yP1nc7SehsTyrw4Ii9qe94rfru/JTjDrCsxd7dXchIfndyvrug5oGmaHllDdOxh2AWLgN1Lgg7TGUV5jyppJ4qCcTBXnzyfo2VylHOIe1ut2MGn2Kj/mDDw8KVWqX7/LuXWhVKo6d5pQP64OfXbZwuGR9WIDJjZYAwE88AAd7lspxGeLMbjjNenlHOwzIvUBWfrXHGWEjipnFwnPSxW3Z+5/Y2laX3sG1hGm7VwFneFAQF0WCjExM+p/SF</vt:lpwstr>
  </property>
  <property fmtid="{D5CDD505-2E9C-101B-9397-08002B2CF9AE}" pid="61" name="x1ye=16">
    <vt:lpwstr>+7K1H99xfsaGhIrHP2QE159j3ewzaycf7IzqFLCKBywGU6nSm5FSBiACUpDGXUU0xIufYv3GAdxqAttniXvOBSIpqRxYwC45JtqdXsobiamb2C/vtQDn7upBabMYKtsZAa5/JiCXlpZ+vFAkxQ78Yp3QNAZhzm2Z3NYTp8+l16P63Db20xdWrh3l5YNQrOMCHR5X2EUI2BNPmK68IAX9aWU50q3bYQHnO00aCEDD9QuaUZDS6Uf66vcgFIA/tBV</vt:lpwstr>
  </property>
  <property fmtid="{D5CDD505-2E9C-101B-9397-08002B2CF9AE}" pid="62" name="x1ye=17">
    <vt:lpwstr>zTOx5jZ0k2dLeJQaFe/HUoB+Lyl/b4c37PaTAJSIBOq6NqHLBVL9OQDMbXsWm6XAdGin1u9ZUKXIXFwBURpMIXCMT7CgVdWjcyw9Iu9aTawrgRq3Ysd6gKg9ser3aGSvecbfRnXk6MvsRAFeGQuEK8eWA9aQmVSmur2dLdpzXdFoMak6CfV00U2GQ6iV7Tvj0cEoOhH62YpqhTFW0+eZ6ppT32lC5ZJXtHGxW7SduGFo9C5Uhqea/xWGGyuKtyE</vt:lpwstr>
  </property>
  <property fmtid="{D5CDD505-2E9C-101B-9397-08002B2CF9AE}" pid="63" name="x1ye=18">
    <vt:lpwstr>rWRUudLbJjFVTpdpU98fIQiXGxR7i8/RftTHxV1DqaUgDg4ox9DMVblM9NHNFP7lineBH+vQ4chR9XD1hQtxZajvi4KzrNR+5EaHo5RbGROfnBlw53MrSN3ossyYHHKkzL3M9Q8NgA0Zt1ovIMWvfu3Ynn1Zb+B2dmLkDROhu48vJOWzU0gtnfvY0ziBVO117TZv000f2G3XfFPkidvyMbY5AXRX5so3aSjJfEt23K4e3HjhD8TaB0nYyMhJ92m</vt:lpwstr>
  </property>
  <property fmtid="{D5CDD505-2E9C-101B-9397-08002B2CF9AE}" pid="64" name="x1ye=19">
    <vt:lpwstr>eo/l9nHm6w6SeaO5Hyj1I7j30iJanmKyqC3Q0CiFTbx1rjo0DLRkCxs+TSQuv4TLuzOsvbaX0z2uA2lIHMn38trIlcxF80tnvMwAHaBqZJFFtkJN6vK7LMlbCs6pgDE3JMCeqVLImw6s4fQQp14MNLjIInrvtCyXlBtx751pL42BdlF2XthfbiPsJkjo+VjhQ+OtmTXz7cqzEDf5othjlE9seXEk/f2m4oQ7+IdrIh3Slc3udHZpikk4nYxq1Vj</vt:lpwstr>
  </property>
  <property fmtid="{D5CDD505-2E9C-101B-9397-08002B2CF9AE}" pid="65" name="x1ye=2">
    <vt:lpwstr>8gYI1kjdORb/6hLIhhH1qvcBxdFU1+hNsEgBTYF/aODfII6m78ESubZNJcmuSDgFqHCTUoz872+ZiCrz4wuFO04nOiAlggxFnLsjFjFoCEItkGXkW+UIFDbo0tNWk5iNOGnjYc17O3S2DEqNEs7JSK4uKZL0G2c5Qna/cUs3WCI14SbCIqRNLZxbhICBbesAS3Qn+bU5Bob3OCz/yLfxduGJWmKaHw0ZI84Nf9ozvkVxZnwwHrEzFJD7w5ulaEV</vt:lpwstr>
  </property>
  <property fmtid="{D5CDD505-2E9C-101B-9397-08002B2CF9AE}" pid="66" name="x1ye=20">
    <vt:lpwstr>m4fvgjewift2JsiShPydPfluwPMYMFQIvtiX6TtLIpoUFXo4nYuWKm9YIXOvGDt0pYP4uQQsKvBrJ6GisZiDtB/doLiFYFQdVahW66TxUsGCQL0vZk4FoVW5FP0I47SOHcw+AwHFvPwsIW/YAeCXwmTFdj8RydSeP9Rzx2F2Lh/5xuxEfSUzUtxOpwpegN9mBLEoxX28eewbxfUVGfeLXC6NejMQcZxF5ucjdKQgdGkwB0HRhu9ZLgArJrZE3SX</vt:lpwstr>
  </property>
  <property fmtid="{D5CDD505-2E9C-101B-9397-08002B2CF9AE}" pid="67" name="x1ye=21">
    <vt:lpwstr>VNzfh6L4mAg8P9hSidlVfUYdpJuJ0Olt+wK85fgKKn5zeeisfthwiW6kWYeOu59JPHbgInOQpkcfb/LkXdtmy7FhOdS0D3dTKeVgr9SVdIWtR2vzqOt4lWDTGMHeZjeytjMGKPlkfPSYOIFE+3ltOOVPnRxsVviyatkaqkQxmlOp3ajoWVx4kDa0kTzlVHXJETgVbYT0Ruteqq5mtau2uXR1ZZHAqgSWVHfK2d0i53w27SXauoSrvFI4qNE3Yet</vt:lpwstr>
  </property>
  <property fmtid="{D5CDD505-2E9C-101B-9397-08002B2CF9AE}" pid="68" name="x1ye=22">
    <vt:lpwstr>lN1pNkhXof0RIrzsFmMTdmniL602r0SuMUYc287y3TZJCCMonuTinZLY23Rl0uSOJqQOezyuRVgVTZTvkBqeG8eKw6WHZvhCE41ULJCikqqgQ5NWI7RGIDZ8nnJqeqTujgZVThIMJumNIGoQtBw8+6yXvop0ZdTQHKM7n/0urylWl4NL7pU94aqtZfww+Qhpl9RjDyVpCKhG5+j1nat8u+01wuWQvXwNgChsRJxuy2z6Kn9LpQLEei4Yx+FzAp4</vt:lpwstr>
  </property>
  <property fmtid="{D5CDD505-2E9C-101B-9397-08002B2CF9AE}" pid="69" name="x1ye=23">
    <vt:lpwstr>a3SsquLwuRTtZd3LoYyn983PY5Ws7j3r2CGRRcF81Rm55e5iv1ajVhXxoe/g0rBBOpToiGUERHhLJiLkCY+re5MEBI7SAh3xkfYiCZPvUbA0/BhaeC2/37WMKjq4LVogTbjyzotwx0cWAxRi/hTZqnfAFNxNbLfO3uIc1cytzLnoi4r+dlPnd/qW/jkhT3Y8nDvxmuEENZ8sDPBi4RQTkJ9HpK312IHr0hWvV8OOvD6rvv1SZ7gEwRv6ijz09NE</vt:lpwstr>
  </property>
  <property fmtid="{D5CDD505-2E9C-101B-9397-08002B2CF9AE}" pid="70" name="x1ye=24">
    <vt:lpwstr>cra3y7PiA/yoBTCA8tIiE9XnP4HuJ2ty70Uzady2oKBAZgjKdozvBR0svnEgX2oyKLuscYVjVyBd3Vt/BJ8TvyZaDJVV+oa50viGd6YMm+xBtBEjW9f2GQt4DNzyaToxZwkXd2hn2YFwygVNST95DsPPstNdgnTTO/Roqs9UdEmyofalNpxDzqCfep7IYDuN71TOSDL9VkmKtQE4zUoYu2PHPlDMmjLhiW56ADybnk0VvjJUCIsKr/QL6OtB+Q4</vt:lpwstr>
  </property>
  <property fmtid="{D5CDD505-2E9C-101B-9397-08002B2CF9AE}" pid="71" name="x1ye=25">
    <vt:lpwstr>yACTZNArXfcRBx8L9fhXLsYcHb49KKYq4AZSVcRICB+/rTMnL/lqnuYvMzK6LqoDLvqgtaWssNqxHnbvZLyAfjjUxSYfSL532+HorT9ANsu1hY+Q0Q7c61zFJy2aSH4JOi6vAsGyq4x/ejyfBJ/G+/SDMxbWhjzubkT5H0jtjEDJAFTCHYC0P38w22Z0QbT1ddkV595Hm+vN7DPgnxuoiWjyKXAb20uERMhLIRtrwM0w3ZdXft7inm1pL6mwkjn</vt:lpwstr>
  </property>
  <property fmtid="{D5CDD505-2E9C-101B-9397-08002B2CF9AE}" pid="72" name="x1ye=26">
    <vt:lpwstr>R48ffYJk5d/XhMWMAjfWriv36dfh2GbTgeADWIuIRl7DV98lRHcdOnxb4gydlevOa46QAbY0zcipd+Xbb1RtyrPmZg9IGpoiQoQVWoMsErXv1xGwha4XoK4Uc1mK88TVEkT3qmUxs1zzX3pnc0sz58I6D799AUWlZfX1ddr/1lZiW7Aqx24nKRVvC2LGwMc+PvisTYHN/M2NQsmnyUTRMvQs/onPXKty7lkN1awh+c8hPzw86AC09H6jfpTerG3</vt:lpwstr>
  </property>
  <property fmtid="{D5CDD505-2E9C-101B-9397-08002B2CF9AE}" pid="73" name="x1ye=27">
    <vt:lpwstr>RNcLKqbjDlarkM80ceaNoqPjY0d2LVzf9PvYMLsSBM/9WGXkIgrvu+or/W6LfeD+mZX0KJabnCXd+F55LRoSB9aqWVwAG6cOknfpJWUHRNVXwgNDbBVMSE04QyJRDW/tbDHxiwZrMvEPrIhBXN0gMxipbJ2gCBgKsIhsVnprpFoZf41IUvqFAcM4ByAvnXFyDmjMQ/eM2S0iUK6R1hMua+V8+rzI7r5dkDuB4TRfiuW4OecUvxC6XWNlGFaeplE</vt:lpwstr>
  </property>
  <property fmtid="{D5CDD505-2E9C-101B-9397-08002B2CF9AE}" pid="74" name="x1ye=28">
    <vt:lpwstr>TNiIl1MICs1Wk9renLJUCdAz7dk+hSCNCuw8kGh4WJEPmbKHg6+h8AfEW7QssMzFqmoNqIrJgwULEV1HpYOBJKPsM66IV1AqOFxsxCpvjFmgRXHe/QMFKidhaLCOMP9GjCjS+GX49mh17LkFfiyeNVqVRy5gWZHXUX9JBIP1BR/7NwmY6/o9uvJqvttHY7uOj4vq/HensBdwhA9yQYmnbL6ehPbYEEgV2fUo5+9JPsTkTjs5Mv6z2/3ywrl8PW2</vt:lpwstr>
  </property>
  <property fmtid="{D5CDD505-2E9C-101B-9397-08002B2CF9AE}" pid="75" name="x1ye=29">
    <vt:lpwstr>Tn9X3519TcIAvA3yGoWksFSHPf2u5u7uDW42Du7QS1ELV5uPvOxrfT+yTX4iS+Q/+UTwi/W6rtgZWRuDPUKbg9CELHeiNjitKG+bactFIihbsOqsJ/tOmrAhdXvD5RQ+4yYHoVWB2Wn1EYtez4f7072bAYn8v+OekitEpJ7TsAnzO+pXWg8BPZRywUNJBQ7Dlp9RXn40hsHfjmWPxM42o+wppnuftLmIbv1HW5C52KxYUBZa5pU7O7kr0KHw9sF</vt:lpwstr>
  </property>
  <property fmtid="{D5CDD505-2E9C-101B-9397-08002B2CF9AE}" pid="76" name="x1ye=3">
    <vt:lpwstr>vng0zopcIw9a/5wA1KQRu4lgilVHiYeqIOL3PmBIMMu1bsAvunFLPv+VF9yrMfUeGQEHZLQLkxb5BnpToFJVSsYmSbWMnwQxdnvLJGj256LmCkrpUs2uCB1HNjBUzT0jcCdRS095wvwvgeJFzGqQP3k2puPn9+N6zUFeAVbISDgSxPAxihBZCOGcHJ8jCUEOyq8iJW250rGcEfvLXlk59zm1T0KINkPEzel9MO7nBT81l9nyfGyRZp4WWTDYGMM</vt:lpwstr>
  </property>
  <property fmtid="{D5CDD505-2E9C-101B-9397-08002B2CF9AE}" pid="77" name="x1ye=30">
    <vt:lpwstr>bCyOXAzOVYSYwB0tTmjojq/H1uajAM3IsTjJsKygPO6TLduy27xFF8096gQMwZyWf004Avo5TY8YzbodLvfQBmm7WWC8J6h7ujVwNyX1+yEDKiB209NSw9j6HThTyGczhC+BuAtwFBdy8fE6oxcGzxFDMV2xVSNTgp8sQz2aSMHiWOQNPHUZeynh0tGyxXc50n5v7WdDuZ3k08Y/vNoyYx/SLRz4KDvaaYSziuEy8gVGgAIPs3Fw6NoQR7OcaS1</vt:lpwstr>
  </property>
  <property fmtid="{D5CDD505-2E9C-101B-9397-08002B2CF9AE}" pid="78" name="x1ye=31">
    <vt:lpwstr>tC5HJl/7LPQkqpPCbaD7ZdbLW37C8Zc2PUO0yvmW16b1U0i4i9l9BTZ8l2vCSwZLEWD3PZ5j/Oyr4EBnRrJPb+7iXpGJ0YtKHCh3Aht5TI33C7Td8WZ6abuvzjPVxRHYcuxj51akBCEwN/XMbTvwQk/9cU1qVOZZsB5k18wroLNrxQ8wcwJjKaqHBRyDukzWGK1iAZqYBnCGE/a/Jea0Qv0/YlxM5hepBDrs++CJzcOYSGxMA6ZnN2UswEY1RpR</vt:lpwstr>
  </property>
  <property fmtid="{D5CDD505-2E9C-101B-9397-08002B2CF9AE}" pid="79" name="x1ye=32">
    <vt:lpwstr>UlZ53C2s90otPK1OBohvm8oT5Z/I6Ivno932FqACJGVDmfVRcV7VBH7uBrZPg/iRb1pPGGiSq58KapbJDM9u7jY2Ek3+onF1HbSkU6fb5cJIM0ZjF9qW00zWyBYGmLaUUgfu4LhFuuzzFH7o92/gElFo9qgcu+M4nsslb8x5DlhEwEXzxZtIN7yIubtf7thG9nGiiSqa7GmdR/Boc3dj0dX1EWyqr2gxrdTyYbrb/GzmeSVJqYkdJZrKZ81AyU8</vt:lpwstr>
  </property>
  <property fmtid="{D5CDD505-2E9C-101B-9397-08002B2CF9AE}" pid="80" name="x1ye=33">
    <vt:lpwstr>A3r015gLrWWVXeDWGmg+DJpi3KiNVxEXAnNxyMKjh6KyvO4gxxQ6cxFdGclkyzvlN1Kd+50TpfkF5lWSY+yIo6CBPiONAsJ9u7xPk+rX5CEHD0CosQ8zNHZaF0Tw4P+3zXGvN0GxeLyrT79G5YWOyPGhfc0PPPPK1pvB8WpmHVsdBFgHmfl9Xbj8D7YwsDsa0/EKD4H6qqBtycyV+357MqlB5OvIQr63Qkxh0PeVTmr62SPbsSLt0ileVCN+xR+</vt:lpwstr>
  </property>
  <property fmtid="{D5CDD505-2E9C-101B-9397-08002B2CF9AE}" pid="81" name="x1ye=34">
    <vt:lpwstr>gTMuHumr+ZSWV1ORtmxeVl+LEfdWjnGpVSxZSFOf0GFEyde0GUUhZ5upEgsbQcdDLAx6nshfRqGP0K47SunmJqWHIY31i6QkFBRZuOSnZkCbaw6AKIRAccOK5Y1xrK/A9UyjLGX+ueS+KtbJ+j8Rt2t3LORg4Gxs65pLLyWcFIHd5ABI0teOSe9szw1EayrML1Z0612kLesJI4+W/6uqCdtlz0A+eZrTnTY7ORhCNXWn4b/EOmbzxGJz5errt0D</vt:lpwstr>
  </property>
  <property fmtid="{D5CDD505-2E9C-101B-9397-08002B2CF9AE}" pid="82" name="x1ye=35">
    <vt:lpwstr>sQh70UdkCKt3Cgn7prJ324NLK1heTGHoIDXfPDJwP6NSHNtpQyFYotildCRfc0KZPi62ZLzIN0N8YiT3RylaxZ1ewPv66JjvBR+yYjQHF19752YtO1MROdmvQe2v1y0xXb4kgq2ErP+Pc1YWM0+Ox9w9zWXROIucM/cPiwt7RPzKh3To0eLD7FlKg2CdMF2ue58umWbEUon5MScOBauuCS3uR3gnJ6zSUHFknu3BWitxtH+2gtKd3dvWy2HCw6L</vt:lpwstr>
  </property>
  <property fmtid="{D5CDD505-2E9C-101B-9397-08002B2CF9AE}" pid="83" name="x1ye=36">
    <vt:lpwstr>ABsM/SJNr7/zzzmN1ucd4hvC70mvN/D7qytyvirES2oNojUDWmHQu5QaFNy+IdVTPT24m8bYnXa39zH9A1tGaPdwEP4V8vjs0EGBFt7619S224D/lgplezA+UWKlNp1mxaBa0g6t9AsAPxgNWha8VlhO+cW3hTbH6xFhuG9h3O6H/DArAuwiqK9awPfQbW5FHnj0kIlnqUf2pgovYhKoXxKYTF3Mm3IDvpXkVyx5+Ql9jVDTmz7qHf5MdEkulPH</vt:lpwstr>
  </property>
  <property fmtid="{D5CDD505-2E9C-101B-9397-08002B2CF9AE}" pid="84" name="x1ye=37">
    <vt:lpwstr>7PGa2D3FO6htzOyIWmW2AfUKLMTzhgBgdB9mkGMk8sPBSCDwm4+efeNCsRsJ3s69QnyiBIkWxPMPiyUovKn8X+rcv1UhB4urKJ+LAyq5eRL7bJ2t/9k17ir5AL/Pt0ph+cyQL7oB2RGHbuVw+DEV71gUxtuRLxmuZInEqUflLgfgkdR7ulPNv/PRjDaFXOVlte0PrGhrR6G27yq0a1k8ppeuHvrt50MdnidxIWmaqDnvRMAWv6wG11NWVXqWaUb</vt:lpwstr>
  </property>
  <property fmtid="{D5CDD505-2E9C-101B-9397-08002B2CF9AE}" pid="85" name="x1ye=38">
    <vt:lpwstr>BBJVpFRxz9m8C/IXA7CFeya0BKs2OnQ4b636zmRi9tD4BgZ/hVn4lcN8CmCWiMXFWli9aV9yLd83b9AvCFClSXsLDlShVaZxrsHe/mjBxR/UImFq1wb9ns8vFnudEdRzDBYM5EFzL0dczhR2HtHcw1PDj0hoDliLPwlSB4+RQDnTmxwmPXl/BoYg7XNwssKjDhl/dJfTplseSjQjbBWBhrmQtOMgHzwPD34XQnKJ7SlcsIHmCz7ViX8sFWk4xUU</vt:lpwstr>
  </property>
  <property fmtid="{D5CDD505-2E9C-101B-9397-08002B2CF9AE}" pid="86" name="x1ye=39">
    <vt:lpwstr>LDa0FUTVi34yNWNctnJneFW220KNSsc8bna4ZgFW12tvUxURq/4cynwedxOp8FZwbzb4pAajkSK2PPDUSY0DMFLZoYbu6oHzhrj4MJfBFRwedKeoSZqzeWL0V3TAhIq0/IaYD6meYueYPoqKYeQ2A9R1Wk2GVxPfyIuYcmV6TU0xYsSYMHv1T1bEH++EjNf6lP9qMzwFeclc8HajeryROQgd24Nfh9C555AIARSWX8dY7xZI8USvM08FI+CMhRv</vt:lpwstr>
  </property>
  <property fmtid="{D5CDD505-2E9C-101B-9397-08002B2CF9AE}" pid="87" name="x1ye=4">
    <vt:lpwstr>xWiscyAlnGigS7FnmNgjkNVYvUpMGGjwAD64PFpWy0G7RXpnebUc2BSePcvWbBPpbmPNsJNTRPa/twdSZilfxLGCaR/MAZ+fGQ/q5cpn6OF3Du8fSdZl/PtFeQMcXWivWd6AeeoyQzTOyDDee4lsQySdQIdxJ1IKfW6Uj9npCCBHLsbrLWQV6lmqRyazBf0b1QhShGirpYoGxWvYQbKzd5pDyrs2OyuxnwC+EFjVBxDPlkCP4GPn3E0AZpO8Rvc</vt:lpwstr>
  </property>
  <property fmtid="{D5CDD505-2E9C-101B-9397-08002B2CF9AE}" pid="88" name="x1ye=40">
    <vt:lpwstr>Fj6CTZzSVhtZUUZNJJPfSnG00rqakeVY7fNhnKp96t6Q6q/kyUg580PKdLNvyS1DwB8YmWqCKOoZ7npwlC+sW/VMVOohG77b3lWZpfxQALkJLmmfiWfCkJ2nC0lDnsWt1oqHncAKYC1iL6eQXHcmXJINfcSSPNItvcUy7ABgdXpWWl8XixPwKAusnM/HDqv9QmMnbKB3D2L1HV5af62EHiC0TsP4Wyz42SlTtcIRUIP05vrKOrZykK6iHmyPIu/</vt:lpwstr>
  </property>
  <property fmtid="{D5CDD505-2E9C-101B-9397-08002B2CF9AE}" pid="89" name="x1ye=41">
    <vt:lpwstr>B4irxXqaWxxo/e+vd0pRcmunRYAXIzcuweMuVlgIxZSDDKmm1feTjmxQR6zgnkSFx19sR5QhrnEdStDuZDUHocfI5V730LzgF5Ijer0bqCv2yv/qD66gSdHARlAHpQ1SrRZy89V5vDNuQjqkcf7Tz0ffv1p7f6TxfC6b5kAeySH1GX4RJYYtBT/JxNUfZTA512YEQG908JBzRO7tYg7kv/Jwax7TMDKSKxdrjlQoX79v4uhcPHqQlj2vu6lx4Qn</vt:lpwstr>
  </property>
  <property fmtid="{D5CDD505-2E9C-101B-9397-08002B2CF9AE}" pid="90" name="x1ye=42">
    <vt:lpwstr>c0L9Q0vvtSrifNwO330k84tkxiFY6YjaNevyXagiM9hl/P9UVERdwPemr5D9TbvfcnGLe36YGfuZcFtE6gN099ivRYqxULs19XxRIYzJbqMYwdo+7gdEc7Z67Mh0tObuyoyFkUrBtTerUGRFU7uuUiBGrQt2UJ7crB5eiHejNyB2zjFT/C3QBd5uPL1rBJ70oySSReWeFD6/qItxVHnZevtYwXXj23Dc5PF4Mk/tzvcOLCAh3HT18hTv4J9XgPB</vt:lpwstr>
  </property>
  <property fmtid="{D5CDD505-2E9C-101B-9397-08002B2CF9AE}" pid="91" name="x1ye=43">
    <vt:lpwstr>T8rUA+k6AfaKOWmJ2DXna9w5uBOnFWbZh5zsc878EAiLn3XGQX2a/H9yGYSikYFqc+XZWysCmQISidhRF3EhzO76FNPbiaj9QJ7VXtVqMUDK5bzK5beS1gmatVUwI2gmpbIdU2/yaV4TB2JWo1YFMjASMjqbKHZooZ9Hp8u72tF5zbyPfr2NTo9ATUk3Je5PWemKTOogeC/VbW8agev9rWJwZr431SMpSphHH3yfaafJg1WIwAwvPPu1InyDI+j</vt:lpwstr>
  </property>
  <property fmtid="{D5CDD505-2E9C-101B-9397-08002B2CF9AE}" pid="92" name="x1ye=44">
    <vt:lpwstr>CMxwf8hQP5ygJe4aLur+JAnbHWnnk8cDfeYDEPqX/iucgiHAPOLmiTviUXLl2ZYdh787oKBsQsbbJ50viToAyNTcRE8vD25rh6U6c8cv+uc82S5YI230ctmgWvCltU11oBM3wXzk4mCBjPImW++zaX1rVV+HjKo+OBfURNOwSKvnOYIvvM+kE0LVg4zXh6d/Jk75ofVw4I1uB+Zu5El/0/T324NfybZMRASkiBvnxwa/a9T5d5fhnscXzIoh+fJ</vt:lpwstr>
  </property>
  <property fmtid="{D5CDD505-2E9C-101B-9397-08002B2CF9AE}" pid="93" name="x1ye=45">
    <vt:lpwstr>lZjjuhw3VmoDrcI1p5tzftU9+9FsgIYTFNPlL644iFOtRvtLsVw+dqYK419OtRHDDDWE89PNHg3jOpuGT63v8QWL12l8JdX/AsnL7LDIJKC1NS2hEc2ES/llmW4W/8ocBJ1wB1WgdaaVAJlta1nV7kLAuzjS/Aq3gIMRgsv6DNdbCmHplsU26iQld6N7vi9xJI5FtRk1ptAz3x7rdFhMnUJWxgRtISs7SMrolFfgV7XEIjhiqEqd7b1aC7VycYC</vt:lpwstr>
  </property>
  <property fmtid="{D5CDD505-2E9C-101B-9397-08002B2CF9AE}" pid="94" name="x1ye=46">
    <vt:lpwstr>sqDfM7vSsi6IiRs+niZjSsi51mnFMK0j1a/8Tn6u5PbNJfOXNvkcLWC1vK0vlp14ipteuiO/2MiCwJ/JtdDN4pycqGemEa4/wdnBEwviZYlJls79s7tkU80baIfm8DTgDLpszOJFyznqv64nl1lYZW4yvTrgmcuFbJVgaNCpI3Drczv6nE9MmKOEgrnfh/0qgGLDOGCXplFRuH3Fu3Y6xLYJ1VE6thNZQsaKgsDqIA4jEP06fb4yGO5wKppPf4H</vt:lpwstr>
  </property>
  <property fmtid="{D5CDD505-2E9C-101B-9397-08002B2CF9AE}" pid="95" name="x1ye=47">
    <vt:lpwstr>amcdz4+q018GRvNcdoKjnPu3J1J3vBXYr+F0NTW1ZULPxKUdqDoGDXtAhjqe1VVl+NvPOzRQGF7CtavICI3OO8+gD+m5oA29w1MmWpUKdDZ63ECZqHV/VJHuHI/zPNSgNxv20tJpCHWOsoWM6Wx5iJz33u1nUiCdYzLxLDrNPCW0tNN6aj4iS/O8x5alPQWMdtl53zfEwk6I+w3VjgHzHElu2C95H51ujZYznq7FYmE3BAWcAIL7RR79OXOSVHs</vt:lpwstr>
  </property>
  <property fmtid="{D5CDD505-2E9C-101B-9397-08002B2CF9AE}" pid="96" name="x1ye=48">
    <vt:lpwstr>oG5qJIzFN4ts2+tekli1G7Ij8LGDTjvUS/6iM45SYuiHSdGpaH0vJVCC+GTPlfL9Bb7jFoQw6usG8ttlOIXbtCkh75G5mU8Kt8oaTkSNAx0mJkgPpnbFHyRlQ5rOfLFBCqy1XE0n3pa4eLkjOLBvMK8unzYj6GBpyrrTG2ke5aeI5NJJfUT2ELN+QlyOhngfntaM9C93/EBOPHHptZH9CNv48USpAEbyTOvqMl90hFa1NYW7DLsF62LeC+qZPaD</vt:lpwstr>
  </property>
  <property fmtid="{D5CDD505-2E9C-101B-9397-08002B2CF9AE}" pid="97" name="x1ye=49">
    <vt:lpwstr>dV8uzxbcI18wxpCp9ToXNIUVxjm0hPe21MiKEaGUYyIlmaLekmE53+IRFe4WizZly9+z7KtckLcmfQ0Jm3zHeCpa7AorVZ2l1VQs3xdiduOA0XltoOOA//uqUy7q5h+RnJLIQBnAh1rW4xkR2Lpnwm+6KGzpilFlsfRyyOl4Eezq8KIPO5nVGyo9xvvwHpUj4REZLGRolEfEwsCZpzFlumkN+r9PW0WKM+38IKqlqAZsogvyAlgvVWJweEs2GRY</vt:lpwstr>
  </property>
  <property fmtid="{D5CDD505-2E9C-101B-9397-08002B2CF9AE}" pid="98" name="x1ye=5">
    <vt:lpwstr>QlZUYAif6RV/pof2R+7lC/tV/Cl3iv6Av6+AEES6pTBB5sIgIDZDVJAyJT6/x+5sxui1EPRCPxe07aHn2qGGK4jthJAhrLeoImFge/fDYAm+UYEX4cH+Q3ia5KffKOn4qqw/ukdSWSPqsuXL5nblRK3zcBPDR2Ou0Wt+tmKB7nHB46tm1DxhlJFJji3lH7V4JylGnVoAmTBNZOlA9qR4LaTgwc8hhOqtDEzT9VJ+jqBHlHgLKbs3yie9ozD7iWt</vt:lpwstr>
  </property>
  <property fmtid="{D5CDD505-2E9C-101B-9397-08002B2CF9AE}" pid="99" name="x1ye=50">
    <vt:lpwstr>huEyYtkvv9EkN7uNCqKK5qoukRLR4IPsTQWij0SRGfOP2J5AaN2YXfgD9rUsbCdo4X5W0lpAARWKO4rQ28WYUaA2bqeDdhbcJVqqfb2Tzw0UZr/3PyI1nn0meJwjws7819GZ7y6Hm8AsQaXqMQ6O/LeF80d9dBN/xTIGcDGOspdWhtCCg1sl7ift5TTjOgoU/2Rlnw3b7rlkANTea3OB4iqrXVAHQW+6udW69nrCz0lOcWmeYqham1VUdmcypFe</vt:lpwstr>
  </property>
  <property fmtid="{D5CDD505-2E9C-101B-9397-08002B2CF9AE}" pid="100" name="x1ye=51">
    <vt:lpwstr>TcqFAbQk6/iP3StD+ukWrMFSzDVrZ1O2TUQJz3pkwRH/iSFxOLk9Vqo2KH4QJi7f0XHRGDZxQGaqBLXMs7ye86ALUUF+dx3ijX8WoCtYEhCSoPvMcenGwfn/2tofIkqtR/SWez95E1bJKUMS/H4tPezGEIZcvBhl2UFt84izWB+KUDo0jYXe/GJGn4aQR7M6dR98dHv7x8n7YoEYoAt+uMBfUFjOKRQ7070w+EYvN6rwYPxkxu1Zs6RapvqIcpP</vt:lpwstr>
  </property>
  <property fmtid="{D5CDD505-2E9C-101B-9397-08002B2CF9AE}" pid="101" name="x1ye=52">
    <vt:lpwstr>n1brKn7aMS/o0PdiBcL9BIau9JXxAbPZaQ4uS/ydkJExot0dUQqCDhnqiPLJZ17R54D9bvjoknuYyheYsvLgqNrsIV2xABhw3lSIgpx/DyhSybak6CKdqrx5pnFNcAgnW9hS5aOe02+6n+Et+aBcTFgda01UAjyAxWmBF0GhgtEtBLlc1jas1Smi6n/s5ySfzgWwr9GwcthvTcZ4oGWv85H2P1fQNPdizCtRiIWX3GtMjA2CzfS1PheNXc7GXxH</vt:lpwstr>
  </property>
  <property fmtid="{D5CDD505-2E9C-101B-9397-08002B2CF9AE}" pid="102" name="x1ye=53">
    <vt:lpwstr>QaerrkVRu5q7jz+an+/w/5fz1tz1fUc2RXdupKvtZCtn5KQHx7em1+3I2mQP6q/z8tX2WbxIIDLf3Cpn0KSpCq0zU5KOrhJIVAYeUbXaRfAtgcKWIodF2lQjkESjZQ/8EuPafR2THs4iLnyOdE3f7ISC4c2E+pMbTusOgL6vfOv2+xmD5HrpWo53O98pFSfECYXDQe1Z0uLsyum0MGVnx30Yus1qEbVdHK7v57nxA043+7pfeQTwoX2TxcbH9Ow</vt:lpwstr>
  </property>
  <property fmtid="{D5CDD505-2E9C-101B-9397-08002B2CF9AE}" pid="103" name="x1ye=54">
    <vt:lpwstr>C531VYqidcClMfoVXoXa/xE/7Mg8TUIS8CkjNH1BD7vyY7aRGGKffnjKPgLOjdftOxaDtv0JPjRNq8v8duCK3iN3l0aNUM93FooQIhnqVCvpeM+cpGZJ9R+HHSkJ76pugE5d5/oScrru3g3P5S24xPefS2VTBPUnCiFQbMmWMf7jxNGp4bt4kEvZaqLrax45zackl9ONieYznpTksh0mqrO1DdegNu1jJ+oj5tt49m7vJIdHQnb1jtT1yhivjMv</vt:lpwstr>
  </property>
  <property fmtid="{D5CDD505-2E9C-101B-9397-08002B2CF9AE}" pid="104" name="x1ye=55">
    <vt:lpwstr>LlLpzhBlCuJGHRIdo+GLqmFwMpwsMvCsjaw+ov+GJnhMck148X8ySY4RrOxXUHchNsk6RwDoEv1M79jDI7TCXIqGYsw05xZcrUdjVY4lH/atHjZSXcPaHXJkQwWwiGaSKMqkD0bUIa0yb2iIt0QyjCR7WjFH1EL2n12ZZ1vigdoBPL/syrLzfBDBLzeMyJPLfSEf6yqGtvSYS9IFGHl6dLmpQIkD0gvq1qbDS8110cmFoaQn2KZcSzA4ifqWFdH</vt:lpwstr>
  </property>
  <property fmtid="{D5CDD505-2E9C-101B-9397-08002B2CF9AE}" pid="105" name="x1ye=56">
    <vt:lpwstr>8KMT7GCmbqEXo5MBQhPf9Vsi0RNia02ZecOnhkDUyxIn1DJQ/C3pZGmJEA1yGHb8LItp1izcpQfoPV37onYa7oiAdpDgEA4F+BdxSkp14UeiSUNJ1LrcS13FqBk+kzOim+xDiRTyon4a1hAdwldDJ8FI7a3N52kb5PGVnnjT3M4XQXI6/nqxQ/hg5Ns1nzM8DZWVGSKhrCezY7SHQ0GgkZbyNtQnVxqQaoLoR5a1H72z3wl+EgETudV9ZtpPQxK</vt:lpwstr>
  </property>
  <property fmtid="{D5CDD505-2E9C-101B-9397-08002B2CF9AE}" pid="106" name="x1ye=57">
    <vt:lpwstr>H5dNYOaEhw+kIIbkGHAp46j4PB8NftEKZe0XQfu1lb8BXlMANfRJtDYjQLddQqo42OUDc5/XqLHlOxWHj8/ma/glon6A7MD1gUUth2OxVa2tkqkgcl+6St07bN+qj51nVtNnuX2gieHC+86koQvlgRmpAV2IWqozkufkoclWfqcV9tAIsq/lYUkzIdtLjNAGDuAr5zW45dIkkKMqEYX1+AwPY8ezYT2iGRyaHRUGTt+4bWrpQrvFFXOtsvOoPFC</vt:lpwstr>
  </property>
  <property fmtid="{D5CDD505-2E9C-101B-9397-08002B2CF9AE}" pid="107" name="x1ye=58">
    <vt:lpwstr>McmsHFMP3KpqxPlSClLCIgUEAfX1nrctzlBSPuUUw+n2uMo5F7WWKez+YSYsi8nldd+S/dsm84YTQfnTrWyHNK9z/vmHXqNXkkxN93fO+Oy17CFr/RiftBfp1NpwdKXbcYz5HASLAaLy0KKzY/63kH26wb9lTqiK5plsxSwpXqdN9/L6aJUD0sYl2mDH/4Usz3xfQiYZ2H+5zFbgYtnKI/i/ep7Zs57N1PCEIAWYDD4CLkatKI2g2ulKD6K+NgJ</vt:lpwstr>
  </property>
  <property fmtid="{D5CDD505-2E9C-101B-9397-08002B2CF9AE}" pid="108" name="x1ye=59">
    <vt:lpwstr>admtvNoQQ6JY7vgBfi29aPAHbsRHB04r43niLsS3zdAh/tmk4v/xGGawcwQlFB3s4FyDKNDDkLQnuyZPdBPPobLnfZ1iHxs3DN7OhOqtPET93oRtV90vJCruax9+zBsYVF4bnPLvX5WNLqmHerwU0Ft5SMJDhSvlaONt92/yxds+U9rhwppvRDIwdxPOAdAZOUDjy49SfN49EobhZUBT22TuDfqfoDZ1V+LWrdY4tmrIaEshrZjFo5gO/PKBRFs</vt:lpwstr>
  </property>
  <property fmtid="{D5CDD505-2E9C-101B-9397-08002B2CF9AE}" pid="109" name="x1ye=6">
    <vt:lpwstr>TLTwiJrZkHwnG/P0KAU32Z3DHLoRMw2I8UJZ4qkWARkDhRJqM37IdHECAhkjQA8A0ogrL8+YJbTpsFVY02WbPyHltxqsSTAy6+vqKmZiPjb7g6hqy5MHgy1+L0wneRlQoVanDqQP6Wj/mlIshPPkG03/QVmeCFwG1VyrSNQsPBklrDDn7lTClA298cUu+xLHROwPEtBwtVD8PHNqSJFsTvuwTbU4gsUPAIupLZk1Th/ZPqzgUDR8hn7Bg7QqR+i</vt:lpwstr>
  </property>
  <property fmtid="{D5CDD505-2E9C-101B-9397-08002B2CF9AE}" pid="110" name="x1ye=60">
    <vt:lpwstr>z45CuHCvsDhu6PYDb3HX9/fyGbTS3sVfMa2upi8OqKRwAh0quH62/fqit6YUepnUmBTGKw0oOacL6uSOP95SbVd07BapIUBsg90TK86ctn25qiVKdYtZI7U23s9fTPWXyTFBpc/RDGFBOh53z9M5Fsxkmc/tU93MO6cFF5sENgSnE+x5YGJRJcveCNpUfzjG4dxFrp2ideKMScgx+Dt+SuJ290SBKxsT4qG3By/fL83jzhUfZA4N7G8NGrhCf/z</vt:lpwstr>
  </property>
  <property fmtid="{D5CDD505-2E9C-101B-9397-08002B2CF9AE}" pid="111" name="x1ye=61">
    <vt:lpwstr>r/7sTQRx98bt72NsbFIot2izJgmchxreawsiv1XPYbu+OA0eFWfC61hPXHLL3FUDgI49N1JHTJaVfOZVfJ3Ols3RCiim4UvtZX9WbtHs62IdZVwqTYGfQqQG1HiIjM8jtPVtvWVXBp3lM5GHMnpXZnO/6E1VTJi95KiUX8zjwzC4zyu+Gd/iUtsSYmUQDblG/M7tYzrbOQJ2nUXWiDpoZb5YNLS1LntxWl8QR96xyXx+s2PNGtMfvspfyq2Uli/</vt:lpwstr>
  </property>
  <property fmtid="{D5CDD505-2E9C-101B-9397-08002B2CF9AE}" pid="112" name="x1ye=62">
    <vt:lpwstr>7/5dcW1gq2eFNO/JkSoPSbSKJDBhnEThrFs885QnxryxN1HkDlcpAon6PVnYswil8xFXKxoMpNBVUBEWl9A5TRxKmou91G2ERkDs5kN77XeVH2jwa4L934lagcsB2Ko4JU/dU/ea1K1qYR3A2UOQ2gXBarQ+FMOvbdv50kx8z9fEq5/9jgRm/Aa2PnCVadzvvWF4El0tO2Re6GBCGdzp5XBJK43Yr3i+4yblcdJU2edWTxHHJmc1t4Li61PISfq</vt:lpwstr>
  </property>
  <property fmtid="{D5CDD505-2E9C-101B-9397-08002B2CF9AE}" pid="113" name="x1ye=63">
    <vt:lpwstr>q7GZ0tzgwoHC4LZSq8TaRl29xf2mM1Ruhf7lRNAKnBLnaFThJjZqPvF9qbaNkmBYc4WL8c5Kvt3ZLTloL+UZU4YqzDz2tzh1V4uQ1YtYLGDz3TIzxK6CR4np+BPAVbSjRM/Mgvjzmi0MUkzla/MZot+qnrT7z69zLlWuzEN2Zelhp/ivse6J7A9r3ncQqJWlhu1TeCgteKFSGEX8EBPArxNlbcQA7qHUZvHY9UNEl+mpkxRK5Pb6DFP5iCyOLic</vt:lpwstr>
  </property>
  <property fmtid="{D5CDD505-2E9C-101B-9397-08002B2CF9AE}" pid="114" name="x1ye=64">
    <vt:lpwstr>EECgitM4SL9ES7cXvPXATb1K7gRDUHMcOByiRFx71gYrKBLebp8d25CMnxUC7QOgMBbe2JSYoGynzS5UwqjR5piFOol/U3EHEwEG3ptLvnIBy2Uerc44MI0dpJ1NeNvWQhxamIhKBLSj14Gl+E54tHtlHwajKPAPzLYNIZxiMZ/rG0FBSd0xQ6RYu7Sf4BrG5KYQfgnprwUBMwN8vgY2QEZILCaGevVOjPM7XwrZJjq2jSKgXQ7GkBVoHnTwyit</vt:lpwstr>
  </property>
  <property fmtid="{D5CDD505-2E9C-101B-9397-08002B2CF9AE}" pid="115" name="x1ye=65">
    <vt:lpwstr>LqFY7EQdVt6blrWJd+YLKD8FF1VGh9N1ol6XfNnqhfioIxFL+g6WdarEGNa0DF8at9dpmuPu7NJXakgOiNv0EjQge6gLmaRsIzYkMKSIYLLcy0syMeuPYbNe8TlBnj3Blhkl7Yfg2v7uPPkLnA6qKt0ODDn7fOA4l7pz1QbaVdyYCpckHyyuAMFWJCmeKkEelDg6ZnHBT6DTFzTX0Fi/vu2NdSNDleyeZ8L0qhFacOtsLbvEdiNy7zHUu5wwStJ</vt:lpwstr>
  </property>
  <property fmtid="{D5CDD505-2E9C-101B-9397-08002B2CF9AE}" pid="116" name="x1ye=66">
    <vt:lpwstr>+KDiVG5XkOagHWX4Z+CftsIyJ/olkDzlHOPOiazgZaYtxYvjMmVd+l1oFeGRKOGP7/2Vrzrly/yMl7cbNT6Ud7Wlhbxqfk781T0oer/h9l54G6JKLmS3XOe8Iy/Ppn/kD59rXVIyZuWSpF88MR+Ts+trDB8f3sv4khX2uABii4hdDZ8H0eLyyelKedINBEx7cCO4tkwAnUk+2fWhoBXKOLNaRfxyE3V/HV1zoFq1PhTJ9sh0iW1kJeYCgxgT+Oz</vt:lpwstr>
  </property>
  <property fmtid="{D5CDD505-2E9C-101B-9397-08002B2CF9AE}" pid="117" name="x1ye=67">
    <vt:lpwstr>lvJUSiIoh9EgHchCO+9y/DeStivX2YTBVOaKvFe9+1zBIL0CInpzJCxngwVbR0cUj9RAdN8qYs/rDvzMYTQWIEI6Req3NI/MvId0Ko7HFeqr1ILfDkWQbf1DFMsMtKO2ON3PpLiWiJmmC+aXz384PJa4uFWuzmI+u7dsOEa0ZhKHnhoX1bdOKG4ONd30R6x3WlwsBQs3jlitfBSUDp6O1YIp6DK11XdEZZQ1lXbLlr0YDXccRsD99wZAXyWmQiH</vt:lpwstr>
  </property>
  <property fmtid="{D5CDD505-2E9C-101B-9397-08002B2CF9AE}" pid="118" name="x1ye=68">
    <vt:lpwstr>6z2kVP7OMsAs8Sp+7bgRDfcs9PVrIUtPXtBvVye4iBS+yPRCZqFvdGuI0gTMMuE1YriEtvIkz/wi9E+3yiwN2WTxDpy+yHJbHITTvhraXgVvF5Ourddx55xxfVVRNNA4rpaYc6P5UFleh1LibBz/lTIxb78TtUl4Ew4fzm1+pFl1j8biJyW3oPoTo9pHorLLW/6QZ3xVipxEL35xbdikqEBzs/nsEQEqNYs1pXQVEyQx3DQtta+TpXE6lGzl51e</vt:lpwstr>
  </property>
  <property fmtid="{D5CDD505-2E9C-101B-9397-08002B2CF9AE}" pid="119" name="x1ye=69">
    <vt:lpwstr>XBKph9usompsLzcbHj9ks8K59xmX8pkBlOmdHKcRWfkGW7ns+CKSewwiWhccqw0Gwu1khX4ImffCyYg9DQPkdbC0odGgsNCvmyErRST4uBxgZFBiuK2avwc/6AmHXhM1U56cBOF6kewv9/FWft2EV06Of4Sc43DI1M0e7SD0vgJ8JH+tNchftgCpOvpULf5t7Kn8GSvJsY35ruExv5YKwzZacwLHBg97A0HeLDUKr70ljfMevgTjx/mL/pvDJxD</vt:lpwstr>
  </property>
  <property fmtid="{D5CDD505-2E9C-101B-9397-08002B2CF9AE}" pid="120" name="x1ye=7">
    <vt:lpwstr>OCg3HzXushaR7zsEKB8zP0STvnRiHAcni4f7XIu63vSmxwkfgHBaJQY0yB3SyUH7/OIfj881tR1dtSXcIFGoGXs4/Vs1pGQlX8UUYw/ZeyxCLXzAA2MD8MQnMx/9h8eynDq93CvhKh8kfnlcHSTPFHqxkYu3yKmQ9rQRygYbfWA3G1xpXoOY7hisSfWtEQPqKut05jygVpcfAQ7B5Tl6s4T5XQjwH2VPw+7PF1T+NkG4Y0kj5GLuIhfogPbsak+</vt:lpwstr>
  </property>
  <property fmtid="{D5CDD505-2E9C-101B-9397-08002B2CF9AE}" pid="121" name="x1ye=70">
    <vt:lpwstr>yFYesLQ29KzjWcMqHhLBn/d9GaE5qKVzVcX1PYSnCfl9Y6nrcRSHvwekqj+snRsaUlfGIS7e2n+tOHXhAJZbyt7UIsfkoTlxYYtGw7KyattmBQsoQMbFRhUXGHTlh8BoNFUvNjZquoire+m3MdzCVGKi2rPU7p08tXzdkLGyBDYbpH6UL0gwYjAz+I+DG3y0YzWcFLbttXtzxhBi6dg2chK+9LPq9LoQMAno2zdqhZ5Gnlz1zlS9SX9oe3Vf9sE</vt:lpwstr>
  </property>
  <property fmtid="{D5CDD505-2E9C-101B-9397-08002B2CF9AE}" pid="122" name="x1ye=71">
    <vt:lpwstr>upzHoFKErlyRH83QyhbaJ7uHNvJDly4uIOlJapEplijV92/uyDlq2RhkASlP2qqbWSxeV7P8gHB/UGumrJKIJPfW0K9WlrAMNruA5ZH6I4gY5LRnZv/rfb1emC4VB5cU+6X1wKt1N5NZYHe6FBn5+q93wGU2r2C6cqm10EVtfjzt9HoBdvo5Wb9QCSKcaFY584GGA9lfj3DPnvVhOKuxuCzcX0M/+t8t+4wUcsCIGdzGHHP/87LHzOXr6u95V6W</vt:lpwstr>
  </property>
  <property fmtid="{D5CDD505-2E9C-101B-9397-08002B2CF9AE}" pid="123" name="x1ye=72">
    <vt:lpwstr>AEJq6JZINZ3AVtYkENMK43vkhtfQ5ultJ9imuwBX/FrwkI+qQ95xOYkeCzwGswuaG9RyEp2DSoTq/A6Nr7iIdwOQxg/C7hGv8Jz5xgjq+jOn8iAJJTAz3iwP3e3vUIaY1NLRbVxyXI56ReV98bP8x48GoSof6KAUdUAlW7KjupYeifjREvr1jPAQQAdx1hFT97WB3ZLi6NR8/03Sg2a6Y3G8JrPgCVLWW2A4TOzIRhnY5EZyzNL8IdobXhTKafg</vt:lpwstr>
  </property>
  <property fmtid="{D5CDD505-2E9C-101B-9397-08002B2CF9AE}" pid="124" name="x1ye=73">
    <vt:lpwstr>SZW4iop1L+l5DrZHhL0odIireFaQUMKs6ZYLtTzs7S89u6D2FrAiH559lMoCZBvMX3EB1/2JJ5vsJtN971OVhUl7Vz33JeZYa9YaZk6Sb3yHHEgP1ZSRocamT3MvJA4REmKUGnaE+4xfa7E5hGcS2bBEMjRqIx9SYSEit1XGGMYedkXgHht93cqARO4LGdt949Rf4xt13u1jUU0iIXnTUBdsz9hlsFWEAVZof5KdweMzlImBXwS7oH1Ka1UEv20</vt:lpwstr>
  </property>
  <property fmtid="{D5CDD505-2E9C-101B-9397-08002B2CF9AE}" pid="125" name="x1ye=74">
    <vt:lpwstr>eEQsjQw/mhehB47JV/cONQ4LGcZ3lYKEB7hSTFfqJBTTacfHNvucXU/+TRkH7GMIfVmYUkfztY8oLFDCF/LCv/8CdXGtxSfqV8mUMlp8bj9z8f/azsNvYDyf3i0k5zSDJl4UWiOe2W/oMKdp+nH90AtJsuRa41YsxJKz4HpWVtByUBkUV82MkYGImTCzOa6UKcyHw2SAlSp2/KocrG1kPJ1WDllx7SlFxgOF0Go+97j/WsWZcSWz24xTm361KJV</vt:lpwstr>
  </property>
  <property fmtid="{D5CDD505-2E9C-101B-9397-08002B2CF9AE}" pid="126" name="x1ye=75">
    <vt:lpwstr>R46ND6HLzi/EF2RHUFEyx91Hz8lAAMqA35VUC2kJ7Ef/NOXRGVceK8RsvMxNaXhrg/4oTsWNvo50KlfYZ60bz3FXvF6HAW09XUW8NulXflTKYgI7aSeLyt5rI9GILj9HTxUYRNQmyT5y+P7y72aGvqEzK9ypTcq9ZWmJAbvaAOH78YUGT4T1gNkMTLBgbKPg/X7SqgK+4pduiQB8h+elx6cSFVdoZ9N3YUox7AzYx606bRMEvPv9Vui8ysJmeQS</vt:lpwstr>
  </property>
  <property fmtid="{D5CDD505-2E9C-101B-9397-08002B2CF9AE}" pid="127" name="x1ye=76">
    <vt:lpwstr>9Cm42C8oEwC3f65Zn9DryKaoxthXIB7+vlv0xkHJ6nKiBehBA9Jb2uECG8z3qHgvzx58b1LZeRqEp29hC73xAJnZrAXEOOLRsNzY0aabVdAQbJdw9br+iHMQV35O1kThkiRYKxSk4AUbymH8kIYBAor620O0/btOkvR9iKMRnYFFjvkQntviF0uz22+2fao5Z4I/QqdWziQNsZSZgZSlwl2uHGKvs0IIGnGzrG/mR9A81O00a71b/fxuZ5l63Ry</vt:lpwstr>
  </property>
  <property fmtid="{D5CDD505-2E9C-101B-9397-08002B2CF9AE}" pid="128" name="x1ye=77">
    <vt:lpwstr>rCnH3orlZ5Tnx0uPKjjMMPt4ZieeBWAEiwnlSJ94dBtnQou1fX74RJgySFv2eBshbCcmGsPRShMBYmwzyy4e8ATnM+skamwgA9vYH95LwszqGlHsBuOOhHlRk+VwXYUL423hBhhYMcKSoViSMZbZiIXIXgGQg72L25QFoWPANVHl849U3n6GeVQ2DpyKqxXIE5f9QJRYKTwZaaYxtjkGthvnstu750YXwAfQkxYG7BoNckh1AEkNETVnY943SbX</vt:lpwstr>
  </property>
  <property fmtid="{D5CDD505-2E9C-101B-9397-08002B2CF9AE}" pid="129" name="x1ye=78">
    <vt:lpwstr>yjpmA5XtQbv+RA+MgqgErAHu/jhDNoCyGOUwJf7xTSvnQVmZRo4aoE2oCa0jkleKQLqDOZJ3znPs01TD+kEr1WRPgsbzMwu5iJTjU+oFdFzQFDPzX8kkdbv870IL2WJsyIydry6dNYQWZAqzOVg8PvQV+OaIfgfiA/U3hVHdhabwwIfwA8gTznTHR7p0gM8PikX8C9lJwwj+TB1sBRanYMzsN6P140K/nRO5KIn80QINQ3lYKYK2PX+Ds3G002o</vt:lpwstr>
  </property>
  <property fmtid="{D5CDD505-2E9C-101B-9397-08002B2CF9AE}" pid="130" name="x1ye=79">
    <vt:lpwstr>6U7YUvPZXblhjo/+Co6i31T9V6J8Zdomk0nLrWeqgvlpSz4NcnMZUM8bA/THjJ3TZAa3VacyKuegClbCyrGgGTv5PdC8S+rK9+cHyMZLeuizeJ4OL69MdQ9wdeoS3FFgjGLo6MG3GhTKE4Rzn0XL4Jdbd+MPR3xcNegkmugkzWkxzFespOqzyi4QNN54lA4iZx+li1lWWFdGSJHlsdJ8Rj2hkNj1SnR945a4FruSEj7iCQVvDnnFNiKgwJNCUd4</vt:lpwstr>
  </property>
  <property fmtid="{D5CDD505-2E9C-101B-9397-08002B2CF9AE}" pid="131" name="x1ye=8">
    <vt:lpwstr>U1nEsOuHmQqOIRabwDBSRTNPD9RIrr19yZ6reqr6gCGm/Qt2fLrczHekkzlSUacVrB9OTjugW9/STWs08uRXZgm2G/NDr5ygkvOSsG2a3esdlO5lydocFcwXatMo9uX0MzUftzVj3v70ob2OEL/b114PEL7p8agckzS1WdvfpzRwrSVnenerXE9/Dc+kMS1QMKn48t5r2LvJJ+zi0GvkWIxYtFAeRlesxs5CFB5Obf6P+eyiNeP0+8YGGD/4ymg</vt:lpwstr>
  </property>
  <property fmtid="{D5CDD505-2E9C-101B-9397-08002B2CF9AE}" pid="132" name="x1ye=80">
    <vt:lpwstr>dj2Ty5+KkiZkkV8Z2WwmRSIBkp+53j4EiX5gpGuPmY5L6Ud80lzKYYqalpXfIcZKP/MoPpfzgRTQEiDQSUy7kZLJ283v4UrGb3gqgP6Oj51I5OphH0lk8N/N4vkQMbQKxckSqCxyU5woV3DLiSqQcl7QOymySB/2VxQjOZ58S8qj83rOSWfGiRxnKUXRk7ha2IoHHLdpmATigqyh+K5Bza8kMkLyLNJyuCCBp+XahrB4NS7Rb96LeO7LD9clxZ3</vt:lpwstr>
  </property>
  <property fmtid="{D5CDD505-2E9C-101B-9397-08002B2CF9AE}" pid="133" name="x1ye=81">
    <vt:lpwstr>fnqPjpg68KUtr4vYkuH5N9Poh6oH8oQ+2JWUZnLqIRDu502qt3VzsEq+QKHBlmogfYh6N9bJwDMsedEdvRvDZCaQHTfgvLxbNWeKNunYTpJodYOz4iy1JZc7iwdvVdwWaj0Bqk1CK77GOmOiFhI223e4obhI09DZpG4x/B871VyMTBT0l8VByiiLdmGm9p/Xzi52PSq6/d2Amda6l8Z4F9BwKREKQbZ6IXwf4Aff7IXD5vugvN1nJOPC9RSlCAz</vt:lpwstr>
  </property>
  <property fmtid="{D5CDD505-2E9C-101B-9397-08002B2CF9AE}" pid="134" name="x1ye=82">
    <vt:lpwstr>59NpyS6sHzE9chX/AkOD6CoDnEZzySJF6vDJKKj6PT92XKTbnMNCR07fdwiC8rdTp1uLU5x5usYqtP0CWyhbkC54Hq4Iaow+TZhKmbYIsGXV5GEhaDetP4k8JfhjdeyW4z8wNqd2iYZ+qygGEf5pNg6RuxIGkwwRocS7oRwtCxPcCRBmC3gj6NyMq6wyGEUp6HLepPj+hIbx/Vszl1/GtmBgH64eOaPGqd2tLFXtq+Uw2Yp2T9eGfA2FkjBbyHq</vt:lpwstr>
  </property>
  <property fmtid="{D5CDD505-2E9C-101B-9397-08002B2CF9AE}" pid="135" name="x1ye=83">
    <vt:lpwstr>nUmE/pUFINpiM1r0aQDlWqzDAjbGPO32fUxhn/Fs963Z426MeYjdqNEvOevtPzszZSQplrgHDkMVrAVp8yp4xipzJsn2RE7BUOfTwLC+23QJpwJ3AcfBoTK+PTYm1ICbG/jPB2SRWqs2d83kQ8IIFIjhaqo3+M/cHd7IA+Hn9v7m0Ua37uV8wCpnnVZQMkAKL6+ieR3UcyXo7PpuxfrSuyt87wVGrXK9Ngjz8TxkUe63Gzaa8V+wZf1iVPTMbut</vt:lpwstr>
  </property>
  <property fmtid="{D5CDD505-2E9C-101B-9397-08002B2CF9AE}" pid="136" name="x1ye=84">
    <vt:lpwstr>CO1hMxahyOtm01CBwdyK1WQXlPUPskszH3HT1OYKYrE/wCMLsi+Dgxdkjkk1M6DQLSSp6UTeKWq9Lk6Fb+GlVsFn89q6yIK4TOTwXyBJdE82++xYbTrjZStGKq6bWN3uZ1ydDnxgcQjbc+F0jpmHdFx71a21asXRSLnqhLaEoGLdtmhXcz2vKOcudVWQ0rnwU63AaO6Be4o1tJGX+7V63ip4168vIPGgA4aJPgkcsWJLBCvuNgbDxuQqIOHX6z+</vt:lpwstr>
  </property>
  <property fmtid="{D5CDD505-2E9C-101B-9397-08002B2CF9AE}" pid="137" name="x1ye=85">
    <vt:lpwstr>HtAWH+WbZV0OKeFeZSqVCqwOYAzNGxOjLVFZLTEOLmcRaP6O9AUM9eqkHAFgNB+4N+WtAV5GhOcUWbGX+frXElOX4rIBpdd7Ez82JYQhhREhrZHgtYkf/7sKj5zOr3hRgiWQPqWBdduKwLj99zstBWQX5+jai//l4kO247s4frEDvIGhkw8s0aQDVwE5B1M5+lDgel0uyXk7EU++SnAz8nc3YBE2+QaFu4Kai9WQsuLm4b54yga1RBuAbeJ/iJY</vt:lpwstr>
  </property>
  <property fmtid="{D5CDD505-2E9C-101B-9397-08002B2CF9AE}" pid="138" name="x1ye=86">
    <vt:lpwstr>/0GHkwiAta9MlM1Bdch/3xyydy+dJcbVRPBOfgrHvWJH9cQnecakH5oWSgkrBzMyYUK0M+e+GIfFCHqbdYzXVcth7wLRSggRGhKXA6ytVR3fFkT3VuIf5OlD+EuDXohwVpY2FBO5cGKA5VqZcyMqML37C/0OM3RXIaa0gLmZVGoLlfNm208aD3fIPVnPuaxj2mu1xDPRNBPPLRlpdvEopx9pXFdf6BqAniplp1lDHNMZRh5BAK2CGr2o6Naudt+</vt:lpwstr>
  </property>
  <property fmtid="{D5CDD505-2E9C-101B-9397-08002B2CF9AE}" pid="139" name="x1ye=87">
    <vt:lpwstr>L+TxIZt1WjeA6HdZ7wzfw9pBojuB6Djg4qj7Gp5oC8yJA/MC85hDdkBSSym10iPjlfZ6gSHsz+V6EOstmWac8Zb11XFoqszPS+890EOb7TWZ5Gi0l4zoBEzk3liNIWubtd0fhpRM2RDiGh/KP5p+rjF2ueuuN1bPfpn5sXsjQlsq+3jMKhwRzjqtDGShi9AvfoU1T5N1UzrB+G8AUPA7I0BOlpAwHOIThKIEGXs3GbgNz69DxnmqRYhiXNW6zES</vt:lpwstr>
  </property>
  <property fmtid="{D5CDD505-2E9C-101B-9397-08002B2CF9AE}" pid="140" name="x1ye=88">
    <vt:lpwstr>vgCvj1aQoqGafbuhRLpSh6xQiVoBjc/06z0oze+xvsRFsn9YqjMzU86dDT0xnaYRHh+mZ72oZqQZAeF333aN8gocA58bKFzFE+VGMrXvWbnlKikHS4ndWPLfxF0zGksYkxhw2ONUEVaED4hgd6ucs4XLuv/QPl0oUwb2FXmd8/xdg1rsqW8+6ZDQt5q2Ruje/Njss6L2sYYTxax28djGnYnIapETgaYs1OZ9IJiQnlER+LrNXeADCNvtD6OO8iO</vt:lpwstr>
  </property>
  <property fmtid="{D5CDD505-2E9C-101B-9397-08002B2CF9AE}" pid="141" name="x1ye=89">
    <vt:lpwstr>zgb9k5b13aDOK9byaywcrpg4r8bALgaVHj9ppv0hS2i7E5YOS+SaQ0kdAJLEcxwQdqNRNodUMuUvQeKg2TSuymOHIWgDDWUqAEM0GQki2ro8GPkGco3dqgrUhaQYjkaAPxAnE3p8OjB2RJSaiDpg1xB8pfB0jWqsF8hO3vakE7PTYWj0GTQ7/lt8uvBnJJkpqiW33iYR5wSosyql1xBdNKWUrIO3P7+UHvndsZXzFVN7I69OF/KpRkOwcBWmLsb</vt:lpwstr>
  </property>
  <property fmtid="{D5CDD505-2E9C-101B-9397-08002B2CF9AE}" pid="142" name="x1ye=9">
    <vt:lpwstr>SkDyfsRSYDDpbdX/gINfL0kx15xPXzePS0q/uSzTpRz/9HtRDH4R7Diy6kO9NWNiW9XC+1HMsACzueNyRYzXOfzTLx8ZGhrcRos1wvqHCv6cIR23mVa7CdjQ2VFC5E4aKGXs5ETuMNURDBJOggoqjiOpUETYBhlskBak4IetSwl7Z0eqd9SaMWvunjEkN82HvmBLoCfRVMYVrNWDmk/S2NDosZVwqjN6daT5Nrv4+fJ0XlJP+Hsj6Rg4NKh701i</vt:lpwstr>
  </property>
  <property fmtid="{D5CDD505-2E9C-101B-9397-08002B2CF9AE}" pid="143" name="x1ye=90">
    <vt:lpwstr>BEV7Ls0n70/SVBhFP2oKFxH4GFZ4+CRrvELEDjAb9/Z3lpjpVXRELONLhtG8u1dpD9xcV07ETPRnTBBCtAJQHorOkN9rnJTq4zCwv66al1oaQrEE42D5V8aSAARZvXYiVXXK7zS1PtXomWwKk6MyG+1UX2NB6CK+8MWG5ZT09EPJwRWIc0FGah4UGlrwd08E4qpuSM0lnZw+gwoAh+uN9fYgmjlW+FLJKWQ724ISkrUMS3uJdsWMSp/gQfnb2zo</vt:lpwstr>
  </property>
  <property fmtid="{D5CDD505-2E9C-101B-9397-08002B2CF9AE}" pid="144" name="x1ye=91">
    <vt:lpwstr>Cwder3mBGj/tMgSaWalpABB2cfYiBKT+M52DG61y+rMVcMIH/7vZlDhERsBoAU4XjJ13aAJq/lqpXUzwBBs1Y1IfKf6DX3DGdigaeRaulsD1H32AW00CU8X+edt1O9zVp99LqTPiFhNs3xR/JcpJZB8ieEo/NFJg5mcJYKyWoW+qfyG/fritC89Vzi1qNdZ17/ERXcXbbIsI03Z/jpBM2LhlylSqM7Mg3EoZ2fMYrmO+njnbH8pdhXPvD/zcGt6</vt:lpwstr>
  </property>
  <property fmtid="{D5CDD505-2E9C-101B-9397-08002B2CF9AE}" pid="145" name="x1ye=92">
    <vt:lpwstr>K/3J2gC7PvYN7VoGtyDe4vnCoNF5+8CLdXDrRW3ft/ZaZjXZx+SV8lZniT5N5jWt4UN4LfcZxwv1ue45c5PcIHjomp4AlIlVSUAPJhoWeD4fXm/pfGyF+GvytkogIsfuH9iUxg2Uyk9nCvjmiQ7NtIHgnQx1kKOhUAxAXqO/DijwUcoejT07eSTgS3f+UGMXZimYDdLfGs5Z2m0iCFHdUcVFUOMLDphXG2lgSFSASPgFw99R6oeFQv36bvzP05G</vt:lpwstr>
  </property>
  <property fmtid="{D5CDD505-2E9C-101B-9397-08002B2CF9AE}" pid="146" name="x1ye=93">
    <vt:lpwstr>mad1xAnbBE7D9sDUaUCB26k02Mk/qdeD0AJgv6wVhT8iaVqugn3r7rSLM8aFbByGXAMmMNR30hrdzjsRrF+RBScLQZNavI3CyXAbNyQV0A0lWTPNC2nA8Q9W9kVvhpeA/H/0mBFvWuHUIbqbXPiHDx/t+vqK29V9iSliGlBCKJOmMEH+hwewgWrBf3r9RlYnUwETME/99Nz6YDfdNt6EIPY94pRiRVV1qOotb2wpaAwt7VUjyz5E9HPo7PfmZDT</vt:lpwstr>
  </property>
  <property fmtid="{D5CDD505-2E9C-101B-9397-08002B2CF9AE}" pid="147" name="x1ye=94">
    <vt:lpwstr>8tC7TJRAYkr45ZUj4KwpgVHkWOoPjzjCvk97NN3C8MJgAjtMUObu6L8frtwWlpjaJ8z1/0NTxGkBKmpEkxeeAi+5S/mPgZ/glXO0HazM5sDk5emqA3saMZFjpYu8Lxk5GOMLJz9+ht08GFv5/+uz4g1MR8e/geJm4DYKB7qVsTGcaxW5oTLHhSj9mfJt40xfywu8H/uJpV/CHkEDduw2nEzhH5Yo/1zONY/RI9qOgsxZwi33CxMY90tb4VFeMAy</vt:lpwstr>
  </property>
  <property fmtid="{D5CDD505-2E9C-101B-9397-08002B2CF9AE}" pid="148" name="x1ye=95">
    <vt:lpwstr>eFJf57Yp9I4zw6lz6M9MTI9lmP1GorpvQO9rtDfcRYst2EWnbfM+XRmE8NuTW+L81Q0v8HMPPDAmqkO8SZztPW0YDRxfjMNrl+TjB01hqGvVv8cfXSSphWuanNNwsG54iONnJ8BmvFdtKDQbqJoFGqo3TjWuB5HRqD+UjB1BSnULO11qdnz2vv07d6kuhBSBXe/28kcZYp5OVj9/G7dGGiuYiHfy1pAsd3IOKWCUckLJY1W7ITxwe0/KIElnQnm</vt:lpwstr>
  </property>
  <property fmtid="{D5CDD505-2E9C-101B-9397-08002B2CF9AE}" pid="149" name="x1ye=96">
    <vt:lpwstr>SgaxkhiTFN+4umBvHGuk0a+nk8WvDyaBsBNEZ/CLxno10HRYv8vosRdRdmnKfxV5ZknSjIc4JPAv78IO28pr5BYQjMdBWBrx5+6pE9TqA1G9N7Hsl/ZMoaM9gXS8u3IKizN1lC0xg3srLX6jrJSDFkeUsS2oZc4uUG5r1t5USuxDyyVevNfTitX5WB53PElXmwn76W5xEzmiV4RKnqrermmxjIY5gsjQqGKQ59ah8Y7Rsu/DTUz9ePQBVruuhaJ</vt:lpwstr>
  </property>
  <property fmtid="{D5CDD505-2E9C-101B-9397-08002B2CF9AE}" pid="150" name="x1ye=97">
    <vt:lpwstr>KGj6VK9S9Y9WZnm9yynP4enVMqseba/UbhFTCyKkzMPjCU2TQZ98QrGAsg2kCUpoaYtRzufy2c6OPIRAlTaLih+LMvsDiro3BHUBkOWyhURq2YWcHkHy6hxqxg/4E2nfiBGifvkxiTv5wrY68rU63vwYV1CDSTO/845uYJJ2wy365x5M4IGQFCOQx9gR2YqNGUkXXbW782cOlJ0/fovebrG8ovGR1kyuLwsZzfuPpuHevnbYybNZDptS997WQee</vt:lpwstr>
  </property>
  <property fmtid="{D5CDD505-2E9C-101B-9397-08002B2CF9AE}" pid="151" name="x1ye=98">
    <vt:lpwstr>VTfoyzLKWtdH+pKVlfGMG+InPtDGSkakr+osiVIu/p9+ytcfDXosLAmwsqtAdgkqMINGpw1sXl9Q4j2NWzURxTYi2kS3VsV+4ctvrOHSG1PhZqm7/hqi32Gm8rPsuPiQYedsqihJDJwcYIAvJUiZWfaFNfi/n4C+1is9QzOtxUfjrOTItn27qULBaTH/RZNuMtHhq5SfeJyUHnpI9dpDv7fDu+lE+1iLizTLZrXdc4ntpVOGqAYsE2C761HwKGj</vt:lpwstr>
  </property>
  <property fmtid="{D5CDD505-2E9C-101B-9397-08002B2CF9AE}" pid="152" name="x1ye=99">
    <vt:lpwstr>puhuXyTDDm5t1u9sNIKOWXTCPlqlivaAccR4e9kwTEJBTjjrJYLx2dseaKmAOjeB9ojy6EKgOCrZAbXefnxztU6jQStxqOLx7vE8TPlY0mv41nszvt83YgU54bQ/ik01ARMvNW930Ra2nq44/LFSdAD1XIfWszE36OjE9X/3eyNjN1u/UCDsIm3jThJ/n0fJVKyH/BzC2UWY4+LRQQH3EtAM+UXnSpBrM7+xkWPgSVwgTtrmnJk967w3Anh0oKT</vt:lpwstr>
  </property>
</Properties>
</file>